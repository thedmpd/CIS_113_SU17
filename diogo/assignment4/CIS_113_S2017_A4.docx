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865666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SS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G</w:t>
      </w:r>
      <w:r>
        <w:rPr>
          <w:b/>
          <w:spacing w:val="-1"/>
          <w:position w:val="-1"/>
          <w:sz w:val="28"/>
          <w:szCs w:val="28"/>
          <w:u w:val="thick" w:color="000000"/>
        </w:rPr>
        <w:t>NM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="003A70E1">
        <w:rPr>
          <w:b/>
          <w:position w:val="-1"/>
          <w:sz w:val="28"/>
          <w:szCs w:val="28"/>
          <w:u w:val="thick" w:color="000000"/>
        </w:rPr>
        <w:t>4</w:t>
      </w:r>
      <w:r>
        <w:rPr>
          <w:b/>
          <w:position w:val="-1"/>
          <w:sz w:val="28"/>
          <w:szCs w:val="28"/>
          <w:u w:val="thick" w:color="000000"/>
        </w:rPr>
        <w:t xml:space="preserve">   </w:t>
      </w:r>
      <w:r>
        <w:rPr>
          <w:b/>
          <w:spacing w:val="-1"/>
          <w:position w:val="-1"/>
          <w:sz w:val="28"/>
          <w:szCs w:val="28"/>
          <w:u w:val="thick" w:color="000000"/>
        </w:rPr>
        <w:t>1</w:t>
      </w:r>
      <w:r>
        <w:rPr>
          <w:b/>
          <w:position w:val="-1"/>
          <w:sz w:val="28"/>
          <w:szCs w:val="28"/>
          <w:u w:val="thick" w:color="000000"/>
        </w:rPr>
        <w:t>0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spacing w:val="-2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 xml:space="preserve">nts </w:t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2DFB">
        <w:rPr>
          <w:b/>
          <w:position w:val="-1"/>
          <w:sz w:val="28"/>
          <w:szCs w:val="28"/>
          <w:u w:val="thick" w:color="000000"/>
        </w:rPr>
        <w:t>S 113</w:t>
      </w:r>
      <w:r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Pr="00707B30" w:rsidRDefault="00865666">
      <w:pPr>
        <w:spacing w:before="29"/>
        <w:ind w:left="100"/>
        <w:rPr>
          <w:szCs w:val="24"/>
        </w:rPr>
      </w:pPr>
      <w:r w:rsidRPr="00707B30">
        <w:rPr>
          <w:b/>
          <w:szCs w:val="24"/>
        </w:rPr>
        <w:t>In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EVERY</w:t>
      </w:r>
      <w:r w:rsidRPr="00707B30">
        <w:rPr>
          <w:b/>
          <w:spacing w:val="-1"/>
          <w:szCs w:val="24"/>
        </w:rPr>
        <w:t xml:space="preserve"> </w:t>
      </w:r>
      <w:r w:rsidRPr="00707B30">
        <w:rPr>
          <w:b/>
          <w:spacing w:val="1"/>
          <w:szCs w:val="24"/>
        </w:rPr>
        <w:t>f</w:t>
      </w:r>
      <w:r w:rsidRPr="00707B30">
        <w:rPr>
          <w:b/>
          <w:spacing w:val="-2"/>
          <w:szCs w:val="24"/>
        </w:rPr>
        <w:t>i</w:t>
      </w:r>
      <w:r w:rsidRPr="00707B30">
        <w:rPr>
          <w:b/>
          <w:szCs w:val="24"/>
        </w:rPr>
        <w:t>le (</w:t>
      </w:r>
      <w:r w:rsidRPr="00707B30">
        <w:rPr>
          <w:b/>
          <w:spacing w:val="-2"/>
          <w:szCs w:val="24"/>
        </w:rPr>
        <w:t>e</w:t>
      </w:r>
      <w:r w:rsidRPr="00707B30">
        <w:rPr>
          <w:b/>
          <w:szCs w:val="24"/>
        </w:rPr>
        <w:t>x</w:t>
      </w:r>
      <w:r w:rsidRPr="00707B30">
        <w:rPr>
          <w:b/>
          <w:spacing w:val="-1"/>
          <w:szCs w:val="24"/>
        </w:rPr>
        <w:t>ce</w:t>
      </w:r>
      <w:r w:rsidRPr="00707B30">
        <w:rPr>
          <w:b/>
          <w:spacing w:val="1"/>
          <w:szCs w:val="24"/>
        </w:rPr>
        <w:t>p</w:t>
      </w:r>
      <w:r w:rsidRPr="00707B30">
        <w:rPr>
          <w:b/>
          <w:szCs w:val="24"/>
        </w:rPr>
        <w:t>t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g</w:t>
      </w:r>
      <w:r w:rsidRPr="00707B30">
        <w:rPr>
          <w:b/>
          <w:spacing w:val="-1"/>
          <w:szCs w:val="24"/>
        </w:rPr>
        <w:t>r</w:t>
      </w:r>
      <w:r w:rsidRPr="00707B30">
        <w:rPr>
          <w:b/>
          <w:szCs w:val="24"/>
        </w:rPr>
        <w:t>a</w:t>
      </w:r>
      <w:r w:rsidRPr="00707B30">
        <w:rPr>
          <w:b/>
          <w:spacing w:val="1"/>
          <w:szCs w:val="24"/>
        </w:rPr>
        <w:t>ph</w:t>
      </w:r>
      <w:r w:rsidRPr="00707B30">
        <w:rPr>
          <w:b/>
          <w:szCs w:val="24"/>
        </w:rPr>
        <w:t xml:space="preserve">ics </w:t>
      </w:r>
      <w:r w:rsidRPr="00707B30">
        <w:rPr>
          <w:b/>
          <w:spacing w:val="1"/>
          <w:szCs w:val="24"/>
        </w:rPr>
        <w:t>f</w:t>
      </w:r>
      <w:r w:rsidRPr="00707B30">
        <w:rPr>
          <w:b/>
          <w:szCs w:val="24"/>
        </w:rPr>
        <w:t>i</w:t>
      </w:r>
      <w:r w:rsidRPr="00707B30">
        <w:rPr>
          <w:b/>
          <w:spacing w:val="1"/>
          <w:szCs w:val="24"/>
        </w:rPr>
        <w:t>l</w:t>
      </w:r>
      <w:r w:rsidRPr="00707B30">
        <w:rPr>
          <w:b/>
          <w:spacing w:val="-1"/>
          <w:szCs w:val="24"/>
        </w:rPr>
        <w:t>e</w:t>
      </w:r>
      <w:r w:rsidRPr="00707B30">
        <w:rPr>
          <w:b/>
          <w:szCs w:val="24"/>
        </w:rPr>
        <w:t>s) s</w:t>
      </w:r>
      <w:r w:rsidRPr="00707B30">
        <w:rPr>
          <w:b/>
          <w:spacing w:val="-2"/>
          <w:szCs w:val="24"/>
        </w:rPr>
        <w:t>u</w:t>
      </w:r>
      <w:r w:rsidRPr="00707B30">
        <w:rPr>
          <w:b/>
          <w:spacing w:val="1"/>
          <w:szCs w:val="24"/>
        </w:rPr>
        <w:t>b</w:t>
      </w:r>
      <w:r w:rsidRPr="00707B30">
        <w:rPr>
          <w:b/>
          <w:spacing w:val="-3"/>
          <w:szCs w:val="24"/>
        </w:rPr>
        <w:t>m</w:t>
      </w:r>
      <w:r w:rsidRPr="00707B30">
        <w:rPr>
          <w:b/>
          <w:szCs w:val="24"/>
        </w:rPr>
        <w:t>it</w:t>
      </w:r>
      <w:r w:rsidRPr="00707B30">
        <w:rPr>
          <w:b/>
          <w:spacing w:val="-1"/>
          <w:szCs w:val="24"/>
        </w:rPr>
        <w:t>t</w:t>
      </w:r>
      <w:r w:rsidRPr="00707B30">
        <w:rPr>
          <w:b/>
          <w:spacing w:val="1"/>
          <w:szCs w:val="24"/>
        </w:rPr>
        <w:t>e</w:t>
      </w:r>
      <w:r w:rsidRPr="00707B30">
        <w:rPr>
          <w:b/>
          <w:szCs w:val="24"/>
        </w:rPr>
        <w:t>d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zCs w:val="24"/>
        </w:rPr>
        <w:t>you</w:t>
      </w:r>
      <w:r w:rsidRPr="00707B30">
        <w:rPr>
          <w:b/>
          <w:spacing w:val="1"/>
          <w:szCs w:val="24"/>
        </w:rPr>
        <w:t xml:space="preserve"> </w:t>
      </w:r>
      <w:r w:rsidRPr="00707B30">
        <w:rPr>
          <w:b/>
          <w:spacing w:val="-1"/>
          <w:szCs w:val="24"/>
        </w:rPr>
        <w:t>M</w:t>
      </w:r>
      <w:r w:rsidRPr="00707B30">
        <w:rPr>
          <w:b/>
          <w:szCs w:val="24"/>
        </w:rPr>
        <w:t>UST</w:t>
      </w:r>
      <w:r w:rsidRPr="00707B30">
        <w:rPr>
          <w:b/>
          <w:spacing w:val="1"/>
          <w:szCs w:val="24"/>
        </w:rPr>
        <w:t xml:space="preserve"> p</w:t>
      </w:r>
      <w:r w:rsidRPr="00707B30">
        <w:rPr>
          <w:b/>
          <w:szCs w:val="24"/>
        </w:rPr>
        <w:t>lace</w:t>
      </w:r>
      <w:r w:rsidRPr="00707B30">
        <w:rPr>
          <w:b/>
          <w:spacing w:val="-1"/>
          <w:szCs w:val="24"/>
        </w:rPr>
        <w:t xml:space="preserve"> t</w:t>
      </w:r>
      <w:r w:rsidRPr="00707B30">
        <w:rPr>
          <w:b/>
          <w:spacing w:val="1"/>
          <w:szCs w:val="24"/>
        </w:rPr>
        <w:t>h</w:t>
      </w:r>
      <w:r w:rsidRPr="00707B30">
        <w:rPr>
          <w:b/>
          <w:spacing w:val="-1"/>
          <w:szCs w:val="24"/>
        </w:rPr>
        <w:t>e</w:t>
      </w:r>
      <w:r w:rsidRPr="00707B30">
        <w:rPr>
          <w:b/>
          <w:szCs w:val="24"/>
        </w:rPr>
        <w:t>se</w:t>
      </w:r>
      <w:r w:rsidRPr="00707B30">
        <w:rPr>
          <w:b/>
          <w:spacing w:val="4"/>
          <w:szCs w:val="24"/>
        </w:rPr>
        <w:t xml:space="preserve"> </w:t>
      </w:r>
      <w:r w:rsidRPr="00707B30">
        <w:rPr>
          <w:b/>
          <w:spacing w:val="-1"/>
          <w:szCs w:val="24"/>
        </w:rPr>
        <w:t>c</w:t>
      </w:r>
      <w:r w:rsidRPr="00707B30">
        <w:rPr>
          <w:b/>
          <w:spacing w:val="2"/>
          <w:szCs w:val="24"/>
        </w:rPr>
        <w:t>o</w:t>
      </w:r>
      <w:r w:rsidRPr="00707B30">
        <w:rPr>
          <w:b/>
          <w:spacing w:val="-1"/>
          <w:szCs w:val="24"/>
        </w:rPr>
        <w:t>mme</w:t>
      </w:r>
      <w:r w:rsidRPr="00707B30">
        <w:rPr>
          <w:b/>
          <w:spacing w:val="1"/>
          <w:szCs w:val="24"/>
        </w:rPr>
        <w:t>n</w:t>
      </w:r>
      <w:r w:rsidRPr="00707B30">
        <w:rPr>
          <w:b/>
          <w:szCs w:val="24"/>
        </w:rPr>
        <w:t>ts:</w:t>
      </w:r>
    </w:p>
    <w:p w:rsidR="00EC1F2A" w:rsidRPr="00707B30" w:rsidRDefault="00865666">
      <w:pPr>
        <w:spacing w:line="260" w:lineRule="exact"/>
        <w:ind w:left="820"/>
        <w:rPr>
          <w:szCs w:val="24"/>
        </w:rPr>
      </w:pPr>
      <w:r w:rsidRPr="00707B30">
        <w:rPr>
          <w:szCs w:val="24"/>
        </w:rPr>
        <w:t>Your</w:t>
      </w:r>
      <w:r w:rsidRPr="00707B30">
        <w:rPr>
          <w:spacing w:val="-1"/>
          <w:szCs w:val="24"/>
        </w:rPr>
        <w:t xml:space="preserve"> F</w:t>
      </w:r>
      <w:r w:rsidRPr="00707B30">
        <w:rPr>
          <w:szCs w:val="24"/>
        </w:rPr>
        <w:t>ull</w:t>
      </w:r>
      <w:r w:rsidRPr="00707B30">
        <w:rPr>
          <w:spacing w:val="1"/>
          <w:szCs w:val="24"/>
        </w:rPr>
        <w:t xml:space="preserve"> </w:t>
      </w:r>
      <w:r w:rsidRPr="00707B30">
        <w:rPr>
          <w:szCs w:val="24"/>
        </w:rPr>
        <w:t>N</w:t>
      </w:r>
      <w:r w:rsidRPr="00707B30">
        <w:rPr>
          <w:spacing w:val="-1"/>
          <w:szCs w:val="24"/>
        </w:rPr>
        <w:t>a</w:t>
      </w:r>
      <w:r w:rsidRPr="00707B30">
        <w:rPr>
          <w:spacing w:val="3"/>
          <w:szCs w:val="24"/>
        </w:rPr>
        <w:t>m</w:t>
      </w:r>
      <w:r w:rsidRPr="00707B30">
        <w:rPr>
          <w:szCs w:val="24"/>
        </w:rPr>
        <w:t>e</w:t>
      </w:r>
    </w:p>
    <w:p w:rsidR="00EC1F2A" w:rsidRPr="00707B30" w:rsidRDefault="00865666">
      <w:pPr>
        <w:ind w:left="820"/>
        <w:rPr>
          <w:szCs w:val="24"/>
        </w:rPr>
      </w:pPr>
      <w:r w:rsidRPr="00707B30">
        <w:rPr>
          <w:szCs w:val="24"/>
        </w:rPr>
        <w:t>Your</w:t>
      </w:r>
      <w:r w:rsidRPr="00707B30">
        <w:rPr>
          <w:spacing w:val="-1"/>
          <w:szCs w:val="24"/>
        </w:rPr>
        <w:t xml:space="preserve"> </w:t>
      </w:r>
      <w:r w:rsidRPr="00707B30">
        <w:rPr>
          <w:szCs w:val="24"/>
        </w:rPr>
        <w:t>Em</w:t>
      </w:r>
      <w:r w:rsidRPr="00707B30">
        <w:rPr>
          <w:spacing w:val="-1"/>
          <w:szCs w:val="24"/>
        </w:rPr>
        <w:t>a</w:t>
      </w:r>
      <w:r w:rsidRPr="00707B30">
        <w:rPr>
          <w:szCs w:val="24"/>
        </w:rPr>
        <w:t>il</w:t>
      </w:r>
      <w:r w:rsidRPr="00707B30">
        <w:rPr>
          <w:spacing w:val="1"/>
          <w:szCs w:val="24"/>
        </w:rPr>
        <w:t xml:space="preserve"> </w:t>
      </w:r>
      <w:hyperlink r:id="rId8">
        <w:r w:rsidRPr="00707B30">
          <w:rPr>
            <w:szCs w:val="24"/>
          </w:rPr>
          <w:t>@</w:t>
        </w:r>
        <w:r w:rsidRPr="00707B30">
          <w:rPr>
            <w:spacing w:val="2"/>
            <w:szCs w:val="24"/>
          </w:rPr>
          <w:t>m</w:t>
        </w:r>
        <w:r w:rsidRPr="00707B30">
          <w:rPr>
            <w:spacing w:val="-5"/>
            <w:szCs w:val="24"/>
          </w:rPr>
          <w:t>y</w:t>
        </w:r>
        <w:r w:rsidRPr="00707B30">
          <w:rPr>
            <w:szCs w:val="24"/>
          </w:rPr>
          <w:t>.sm</w:t>
        </w:r>
        <w:r w:rsidRPr="00707B30">
          <w:rPr>
            <w:spacing w:val="2"/>
            <w:szCs w:val="24"/>
          </w:rPr>
          <w:t>c</w:t>
        </w:r>
        <w:r w:rsidRPr="00707B30">
          <w:rPr>
            <w:spacing w:val="-1"/>
            <w:szCs w:val="24"/>
          </w:rPr>
          <w:t>c</w:t>
        </w:r>
        <w:r w:rsidRPr="00707B30">
          <w:rPr>
            <w:szCs w:val="24"/>
          </w:rPr>
          <w:t>d</w:t>
        </w:r>
        <w:r w:rsidRPr="00707B30">
          <w:rPr>
            <w:spacing w:val="2"/>
            <w:szCs w:val="24"/>
          </w:rPr>
          <w:t>.</w:t>
        </w:r>
        <w:r w:rsidRPr="00707B30">
          <w:rPr>
            <w:spacing w:val="-1"/>
            <w:szCs w:val="24"/>
          </w:rPr>
          <w:t>e</w:t>
        </w:r>
        <w:r w:rsidRPr="00707B30">
          <w:rPr>
            <w:szCs w:val="24"/>
          </w:rPr>
          <w:t>du</w:t>
        </w:r>
      </w:hyperlink>
    </w:p>
    <w:p w:rsidR="004C001C" w:rsidRPr="00707B30" w:rsidRDefault="00865666">
      <w:pPr>
        <w:ind w:left="820" w:right="7373"/>
        <w:rPr>
          <w:szCs w:val="24"/>
        </w:rPr>
      </w:pPr>
      <w:r w:rsidRPr="00707B30">
        <w:rPr>
          <w:spacing w:val="3"/>
          <w:szCs w:val="24"/>
        </w:rPr>
        <w:t>C</w:t>
      </w:r>
      <w:r w:rsidRPr="00707B30">
        <w:rPr>
          <w:spacing w:val="-6"/>
          <w:szCs w:val="24"/>
        </w:rPr>
        <w:t>I</w:t>
      </w:r>
      <w:r w:rsidRPr="00707B30">
        <w:rPr>
          <w:szCs w:val="24"/>
        </w:rPr>
        <w:t>S</w:t>
      </w:r>
      <w:r w:rsidR="004C001C" w:rsidRPr="00707B30">
        <w:rPr>
          <w:szCs w:val="24"/>
        </w:rPr>
        <w:t>113</w:t>
      </w:r>
    </w:p>
    <w:p w:rsidR="004C001C" w:rsidRPr="00707B30" w:rsidRDefault="004C001C">
      <w:pPr>
        <w:ind w:left="820" w:right="7373"/>
        <w:rPr>
          <w:szCs w:val="24"/>
        </w:rPr>
      </w:pPr>
      <w:r w:rsidRPr="00707B30">
        <w:rPr>
          <w:szCs w:val="24"/>
        </w:rPr>
        <w:t>Assignment#:</w:t>
      </w:r>
    </w:p>
    <w:p w:rsidR="00EC1F2A" w:rsidRPr="00707B30" w:rsidRDefault="00865666">
      <w:pPr>
        <w:ind w:left="820" w:right="7373"/>
        <w:rPr>
          <w:szCs w:val="24"/>
        </w:rPr>
      </w:pPr>
      <w:r w:rsidRPr="00707B30">
        <w:rPr>
          <w:szCs w:val="24"/>
        </w:rPr>
        <w:t>D</w:t>
      </w:r>
      <w:r w:rsidRPr="00707B30">
        <w:rPr>
          <w:spacing w:val="-1"/>
          <w:szCs w:val="24"/>
        </w:rPr>
        <w:t>a</w:t>
      </w:r>
      <w:r w:rsidRPr="00707B30">
        <w:rPr>
          <w:szCs w:val="24"/>
        </w:rPr>
        <w:t>te</w:t>
      </w:r>
    </w:p>
    <w:p w:rsidR="001C7743" w:rsidRDefault="001C7743">
      <w:pPr>
        <w:ind w:left="100" w:right="438"/>
        <w:rPr>
          <w:sz w:val="24"/>
          <w:szCs w:val="24"/>
        </w:rPr>
      </w:pPr>
    </w:p>
    <w:p w:rsidR="00EC1F2A" w:rsidRPr="001D5FF8" w:rsidRDefault="007C0EA1">
      <w:pPr>
        <w:ind w:left="100" w:right="29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 Question</w:t>
      </w:r>
    </w:p>
    <w:p w:rsidR="00EC1F2A" w:rsidRDefault="00EC1F2A">
      <w:pPr>
        <w:spacing w:before="5" w:line="180" w:lineRule="exact"/>
        <w:rPr>
          <w:sz w:val="18"/>
          <w:szCs w:val="18"/>
        </w:rPr>
      </w:pPr>
    </w:p>
    <w:p w:rsidR="00902167" w:rsidRPr="007C0EA1" w:rsidRDefault="007C0EA1" w:rsidP="0045396B">
      <w:pPr>
        <w:ind w:right="830" w:firstLine="720"/>
        <w:rPr>
          <w:sz w:val="18"/>
          <w:szCs w:val="24"/>
        </w:rPr>
      </w:pPr>
      <w:r w:rsidRPr="007C0EA1">
        <w:rPr>
          <w:sz w:val="16"/>
          <w:szCs w:val="24"/>
        </w:rPr>
        <w:t>Please write a module named “HelloRuby” and create a function “say_hello” that prints “Hello Programming Ruby..</w:t>
      </w:r>
      <w:r w:rsidRPr="007C0EA1">
        <w:rPr>
          <w:sz w:val="18"/>
          <w:szCs w:val="24"/>
        </w:rPr>
        <w:t>”</w:t>
      </w:r>
    </w:p>
    <w:p w:rsidR="0045396B" w:rsidRDefault="0045396B" w:rsidP="0045396B">
      <w:pPr>
        <w:ind w:right="830"/>
        <w:rPr>
          <w:color w:val="FF0000"/>
          <w:sz w:val="24"/>
          <w:szCs w:val="24"/>
        </w:rPr>
      </w:pPr>
    </w:p>
    <w:p w:rsidR="007C0EA1" w:rsidRPr="001D5FF8" w:rsidRDefault="007C0EA1" w:rsidP="007C0EA1">
      <w:pPr>
        <w:ind w:left="100" w:right="29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</w:t>
      </w:r>
      <w:r>
        <w:rPr>
          <w:b/>
          <w:sz w:val="24"/>
          <w:szCs w:val="24"/>
          <w:u w:val="single"/>
        </w:rPr>
        <w:t>ixin Question</w:t>
      </w:r>
    </w:p>
    <w:p w:rsidR="007C0EA1" w:rsidRDefault="007C0EA1" w:rsidP="007C0EA1">
      <w:pPr>
        <w:spacing w:before="5" w:line="180" w:lineRule="exact"/>
        <w:rPr>
          <w:sz w:val="18"/>
          <w:szCs w:val="18"/>
        </w:rPr>
      </w:pPr>
    </w:p>
    <w:p w:rsidR="007C0EA1" w:rsidRPr="007C0EA1" w:rsidRDefault="007C0EA1" w:rsidP="007C0EA1">
      <w:pPr>
        <w:ind w:right="830" w:firstLine="720"/>
        <w:rPr>
          <w:sz w:val="16"/>
          <w:szCs w:val="24"/>
        </w:rPr>
      </w:pPr>
      <w:r w:rsidRPr="007C0EA1">
        <w:rPr>
          <w:sz w:val="16"/>
          <w:szCs w:val="24"/>
        </w:rPr>
        <w:t>Create a class “ModuleClass”</w:t>
      </w:r>
    </w:p>
    <w:p w:rsidR="007C0EA1" w:rsidRPr="007C0EA1" w:rsidRDefault="007C0EA1" w:rsidP="007C0EA1">
      <w:pPr>
        <w:ind w:right="830" w:firstLine="720"/>
        <w:rPr>
          <w:sz w:val="16"/>
          <w:szCs w:val="24"/>
        </w:rPr>
      </w:pPr>
      <w:r w:rsidRPr="007C0EA1">
        <w:rPr>
          <w:sz w:val="16"/>
          <w:szCs w:val="24"/>
        </w:rPr>
        <w:t>Include the module “HelloRuby” in this class.</w:t>
      </w:r>
    </w:p>
    <w:p w:rsidR="007C0EA1" w:rsidRDefault="007C0EA1" w:rsidP="007C0EA1">
      <w:pPr>
        <w:ind w:right="830" w:firstLine="720"/>
        <w:rPr>
          <w:sz w:val="16"/>
          <w:szCs w:val="24"/>
        </w:rPr>
      </w:pPr>
      <w:r w:rsidRPr="007C0EA1">
        <w:rPr>
          <w:sz w:val="16"/>
          <w:szCs w:val="24"/>
        </w:rPr>
        <w:t>Invoke the method</w:t>
      </w:r>
      <w:r>
        <w:rPr>
          <w:sz w:val="16"/>
          <w:szCs w:val="24"/>
        </w:rPr>
        <w:t xml:space="preserve"> “say_hello” from this class.</w:t>
      </w:r>
    </w:p>
    <w:p w:rsidR="007C0EA1" w:rsidRDefault="007C0EA1" w:rsidP="007C0EA1">
      <w:pPr>
        <w:ind w:right="830" w:firstLine="720"/>
        <w:rPr>
          <w:sz w:val="16"/>
          <w:szCs w:val="24"/>
        </w:rPr>
      </w:pPr>
    </w:p>
    <w:p w:rsidR="007C0EA1" w:rsidRPr="0068669E" w:rsidRDefault="007C0EA1" w:rsidP="0068669E">
      <w:pPr>
        <w:pStyle w:val="ListParagraph"/>
        <w:numPr>
          <w:ilvl w:val="0"/>
          <w:numId w:val="13"/>
        </w:numPr>
        <w:ind w:right="298"/>
        <w:rPr>
          <w:b/>
          <w:sz w:val="24"/>
          <w:szCs w:val="24"/>
          <w:u w:val="single"/>
        </w:rPr>
      </w:pPr>
      <w:r w:rsidRPr="0068669E">
        <w:rPr>
          <w:b/>
          <w:sz w:val="24"/>
          <w:szCs w:val="24"/>
          <w:u w:val="single"/>
        </w:rPr>
        <w:t>Inheritance Question</w:t>
      </w:r>
    </w:p>
    <w:p w:rsidR="007C0EA1" w:rsidRDefault="007C0EA1" w:rsidP="007C0EA1">
      <w:pPr>
        <w:ind w:right="830" w:firstLine="720"/>
        <w:rPr>
          <w:sz w:val="16"/>
          <w:szCs w:val="24"/>
        </w:rPr>
      </w:pPr>
    </w:p>
    <w:p w:rsidR="007C0EA1" w:rsidRPr="0068669E" w:rsidRDefault="007C0EA1" w:rsidP="007C0EA1">
      <w:pPr>
        <w:ind w:right="830" w:firstLine="720"/>
        <w:rPr>
          <w:color w:val="FF0000"/>
          <w:sz w:val="16"/>
          <w:szCs w:val="24"/>
          <w:highlight w:val="yellow"/>
        </w:rPr>
      </w:pPr>
      <w:r w:rsidRPr="0068669E">
        <w:rPr>
          <w:color w:val="FF0000"/>
          <w:sz w:val="16"/>
          <w:szCs w:val="24"/>
          <w:highlight w:val="yellow"/>
        </w:rPr>
        <w:t>module M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def report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</w:r>
      <w:r w:rsidRPr="0068669E">
        <w:rPr>
          <w:color w:val="FF0000"/>
          <w:sz w:val="18"/>
          <w:szCs w:val="24"/>
          <w:highlight w:val="yellow"/>
        </w:rPr>
        <w:tab/>
        <w:t>puts “This is report method of module M”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end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class C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include M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class D &lt; C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obj = D.new</w:t>
      </w:r>
    </w:p>
    <w:p w:rsidR="007C0EA1" w:rsidRPr="0068669E" w:rsidRDefault="007C0EA1" w:rsidP="007C0EA1">
      <w:pPr>
        <w:ind w:right="830" w:firstLine="720"/>
        <w:rPr>
          <w:color w:val="FF0000"/>
          <w:sz w:val="18"/>
          <w:szCs w:val="24"/>
        </w:rPr>
      </w:pPr>
      <w:r w:rsidRPr="0068669E">
        <w:rPr>
          <w:color w:val="FF0000"/>
          <w:sz w:val="18"/>
          <w:szCs w:val="24"/>
          <w:highlight w:val="yellow"/>
        </w:rPr>
        <w:t>obj.report</w:t>
      </w:r>
    </w:p>
    <w:p w:rsidR="007C0EA1" w:rsidRDefault="007C0EA1" w:rsidP="007C0EA1">
      <w:pPr>
        <w:ind w:right="830" w:firstLine="720"/>
        <w:rPr>
          <w:sz w:val="18"/>
          <w:szCs w:val="24"/>
        </w:rPr>
      </w:pPr>
    </w:p>
    <w:p w:rsidR="007C0EA1" w:rsidRDefault="007C0EA1" w:rsidP="007C0EA1">
      <w:pPr>
        <w:ind w:right="830" w:firstLine="720"/>
        <w:rPr>
          <w:sz w:val="18"/>
          <w:szCs w:val="24"/>
        </w:rPr>
      </w:pPr>
    </w:p>
    <w:p w:rsidR="0068669E" w:rsidRDefault="0068669E" w:rsidP="0068669E">
      <w:pPr>
        <w:ind w:left="720" w:right="830"/>
        <w:rPr>
          <w:sz w:val="18"/>
          <w:szCs w:val="24"/>
        </w:rPr>
      </w:pPr>
      <w:r>
        <w:rPr>
          <w:sz w:val="18"/>
          <w:szCs w:val="24"/>
        </w:rPr>
        <w:t>Here, the instance method “report” is defined in Module M, Module M is mixed into class C. Class D is a subclass of C and “obj” is an instance of class D.</w:t>
      </w:r>
    </w:p>
    <w:p w:rsidR="0068669E" w:rsidRDefault="0068669E" w:rsidP="0068669E">
      <w:pPr>
        <w:ind w:left="720" w:right="830"/>
        <w:rPr>
          <w:sz w:val="18"/>
          <w:szCs w:val="24"/>
        </w:rPr>
      </w:pPr>
    </w:p>
    <w:p w:rsidR="0068669E" w:rsidRDefault="0068669E" w:rsidP="0068669E">
      <w:pPr>
        <w:ind w:left="720" w:right="830"/>
        <w:rPr>
          <w:sz w:val="18"/>
          <w:szCs w:val="24"/>
        </w:rPr>
      </w:pPr>
      <w:r>
        <w:rPr>
          <w:sz w:val="18"/>
          <w:szCs w:val="24"/>
        </w:rPr>
        <w:t>From the above method, please identify if you can invoke the “report” method and show the output of this method.</w:t>
      </w:r>
    </w:p>
    <w:p w:rsidR="0068669E" w:rsidRDefault="0068669E" w:rsidP="0068669E">
      <w:pPr>
        <w:ind w:left="720" w:right="830"/>
        <w:rPr>
          <w:sz w:val="18"/>
          <w:szCs w:val="24"/>
        </w:rPr>
      </w:pPr>
    </w:p>
    <w:p w:rsidR="0068669E" w:rsidRDefault="0068669E" w:rsidP="0068669E">
      <w:pPr>
        <w:ind w:left="720" w:right="830"/>
        <w:rPr>
          <w:sz w:val="18"/>
          <w:szCs w:val="24"/>
        </w:rPr>
      </w:pPr>
    </w:p>
    <w:p w:rsidR="0068669E" w:rsidRPr="0068669E" w:rsidRDefault="0068669E" w:rsidP="0068669E">
      <w:pPr>
        <w:pStyle w:val="ListParagraph"/>
        <w:numPr>
          <w:ilvl w:val="0"/>
          <w:numId w:val="13"/>
        </w:numPr>
        <w:ind w:right="298"/>
        <w:rPr>
          <w:b/>
          <w:sz w:val="24"/>
          <w:szCs w:val="24"/>
          <w:u w:val="single"/>
        </w:rPr>
      </w:pPr>
      <w:r w:rsidRPr="0068669E">
        <w:rPr>
          <w:b/>
          <w:sz w:val="24"/>
          <w:szCs w:val="24"/>
          <w:u w:val="single"/>
        </w:rPr>
        <w:t>Inheritance Question</w:t>
      </w:r>
    </w:p>
    <w:p w:rsidR="0068669E" w:rsidRDefault="0068669E" w:rsidP="0068669E">
      <w:pPr>
        <w:ind w:right="830" w:firstLine="720"/>
        <w:rPr>
          <w:sz w:val="16"/>
          <w:szCs w:val="24"/>
        </w:rPr>
      </w:pPr>
    </w:p>
    <w:p w:rsidR="0068669E" w:rsidRPr="0068669E" w:rsidRDefault="0068669E" w:rsidP="0068669E">
      <w:pPr>
        <w:ind w:right="830" w:firstLine="720"/>
        <w:rPr>
          <w:color w:val="FF0000"/>
          <w:sz w:val="16"/>
          <w:szCs w:val="24"/>
          <w:highlight w:val="yellow"/>
        </w:rPr>
      </w:pPr>
      <w:r w:rsidRPr="0068669E">
        <w:rPr>
          <w:color w:val="FF0000"/>
          <w:sz w:val="16"/>
          <w:szCs w:val="24"/>
          <w:highlight w:val="yellow"/>
        </w:rPr>
        <w:t>module M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def report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</w:r>
      <w:r w:rsidRPr="0068669E">
        <w:rPr>
          <w:color w:val="FF0000"/>
          <w:sz w:val="18"/>
          <w:szCs w:val="24"/>
          <w:highlight w:val="yellow"/>
        </w:rPr>
        <w:tab/>
        <w:t>puts “This is report method of module M”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end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module N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  <w:t>def report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ab/>
      </w:r>
      <w:r w:rsidRPr="0068669E">
        <w:rPr>
          <w:color w:val="FF0000"/>
          <w:sz w:val="18"/>
          <w:szCs w:val="24"/>
          <w:highlight w:val="yellow"/>
        </w:rPr>
        <w:tab/>
      </w:r>
      <w:r w:rsidRPr="0068669E">
        <w:rPr>
          <w:color w:val="FF0000"/>
          <w:sz w:val="18"/>
          <w:szCs w:val="24"/>
          <w:highlight w:val="yellow"/>
        </w:rPr>
        <w:t>puts “This is report method of module N”</w:t>
      </w:r>
    </w:p>
    <w:p w:rsidR="0068669E" w:rsidRPr="0068669E" w:rsidRDefault="0068669E" w:rsidP="0068669E">
      <w:pPr>
        <w:ind w:left="720"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class C</w:t>
      </w:r>
    </w:p>
    <w:p w:rsidR="0068669E" w:rsidRPr="0068669E" w:rsidRDefault="0068669E" w:rsidP="0068669E">
      <w:pPr>
        <w:ind w:left="720"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lastRenderedPageBreak/>
        <w:t>include M</w:t>
      </w:r>
    </w:p>
    <w:p w:rsidR="0068669E" w:rsidRPr="0068669E" w:rsidRDefault="0068669E" w:rsidP="0068669E">
      <w:pPr>
        <w:ind w:left="720" w:right="830" w:firstLine="720"/>
        <w:rPr>
          <w:color w:val="FF0000"/>
          <w:sz w:val="18"/>
          <w:szCs w:val="24"/>
          <w:highlight w:val="yellow"/>
        </w:rPr>
      </w:pPr>
      <w:r w:rsidRPr="0068669E">
        <w:rPr>
          <w:color w:val="FF0000"/>
          <w:sz w:val="18"/>
          <w:szCs w:val="24"/>
          <w:highlight w:val="yellow"/>
        </w:rPr>
        <w:t>include N</w:t>
      </w:r>
    </w:p>
    <w:p w:rsidR="0068669E" w:rsidRDefault="0068669E" w:rsidP="0068669E">
      <w:pPr>
        <w:ind w:right="830" w:firstLine="720"/>
        <w:rPr>
          <w:color w:val="FF0000"/>
          <w:sz w:val="18"/>
          <w:szCs w:val="24"/>
        </w:rPr>
      </w:pPr>
      <w:r w:rsidRPr="0068669E">
        <w:rPr>
          <w:color w:val="FF0000"/>
          <w:sz w:val="18"/>
          <w:szCs w:val="24"/>
          <w:highlight w:val="yellow"/>
        </w:rPr>
        <w:t>end</w:t>
      </w:r>
    </w:p>
    <w:p w:rsidR="0068669E" w:rsidRDefault="0068669E" w:rsidP="0068669E">
      <w:pPr>
        <w:ind w:right="830" w:firstLine="720"/>
        <w:rPr>
          <w:color w:val="FF0000"/>
          <w:sz w:val="18"/>
          <w:szCs w:val="24"/>
        </w:rPr>
      </w:pPr>
    </w:p>
    <w:p w:rsidR="0068669E" w:rsidRPr="0068669E" w:rsidRDefault="0068669E" w:rsidP="0068669E">
      <w:pPr>
        <w:ind w:right="830" w:firstLine="720"/>
        <w:rPr>
          <w:color w:val="FF0000"/>
          <w:sz w:val="18"/>
          <w:szCs w:val="24"/>
        </w:rPr>
      </w:pPr>
    </w:p>
    <w:p w:rsidR="0068669E" w:rsidRDefault="0068669E" w:rsidP="0068669E">
      <w:pPr>
        <w:ind w:right="830" w:firstLine="720"/>
        <w:rPr>
          <w:sz w:val="18"/>
          <w:szCs w:val="24"/>
        </w:rPr>
      </w:pPr>
    </w:p>
    <w:p w:rsidR="007C0EA1" w:rsidRDefault="0068669E" w:rsidP="0068669E">
      <w:pPr>
        <w:ind w:left="720" w:right="830"/>
        <w:rPr>
          <w:sz w:val="18"/>
          <w:szCs w:val="24"/>
        </w:rPr>
      </w:pPr>
      <w:r>
        <w:rPr>
          <w:sz w:val="18"/>
          <w:szCs w:val="24"/>
        </w:rPr>
        <w:t>what does the instance of this class do when you send it the “report” message and it walks the lookup  path as described below.</w:t>
      </w:r>
    </w:p>
    <w:p w:rsidR="0068669E" w:rsidRDefault="0068669E" w:rsidP="0068669E">
      <w:pPr>
        <w:ind w:left="720" w:right="830"/>
        <w:rPr>
          <w:sz w:val="18"/>
          <w:szCs w:val="24"/>
        </w:rPr>
      </w:pPr>
    </w:p>
    <w:p w:rsidR="0068669E" w:rsidRDefault="00B37BEB" w:rsidP="0068669E">
      <w:pPr>
        <w:ind w:left="720" w:right="830"/>
        <w:rPr>
          <w:sz w:val="18"/>
          <w:szCs w:val="24"/>
        </w:rPr>
      </w:pPr>
      <w:r>
        <w:rPr>
          <w:sz w:val="18"/>
          <w:szCs w:val="24"/>
        </w:rPr>
        <w:t>c = C.new</w:t>
      </w:r>
    </w:p>
    <w:p w:rsidR="00B37BEB" w:rsidRDefault="00B37BEB" w:rsidP="0068669E">
      <w:pPr>
        <w:ind w:left="720" w:right="830"/>
        <w:rPr>
          <w:sz w:val="18"/>
          <w:szCs w:val="24"/>
        </w:rPr>
      </w:pPr>
      <w:r>
        <w:rPr>
          <w:sz w:val="18"/>
          <w:szCs w:val="24"/>
        </w:rPr>
        <w:t>c.report</w:t>
      </w:r>
    </w:p>
    <w:p w:rsidR="00B37BEB" w:rsidRDefault="00B37BEB" w:rsidP="0068669E">
      <w:pPr>
        <w:ind w:left="720" w:right="830"/>
        <w:rPr>
          <w:sz w:val="18"/>
          <w:szCs w:val="24"/>
        </w:rPr>
      </w:pPr>
    </w:p>
    <w:p w:rsidR="00B37BEB" w:rsidRPr="007C0EA1" w:rsidRDefault="00B37BEB" w:rsidP="0068669E">
      <w:pPr>
        <w:ind w:left="720" w:right="830"/>
        <w:rPr>
          <w:sz w:val="18"/>
          <w:szCs w:val="24"/>
        </w:rPr>
      </w:pPr>
      <w:bookmarkStart w:id="0" w:name="_GoBack"/>
      <w:bookmarkEnd w:id="0"/>
    </w:p>
    <w:sectPr w:rsidR="00B37BEB" w:rsidRPr="007C0EA1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79" w:rsidRDefault="001D3479">
      <w:r>
        <w:separator/>
      </w:r>
    </w:p>
  </w:endnote>
  <w:endnote w:type="continuationSeparator" w:id="0">
    <w:p w:rsidR="001D3479" w:rsidRDefault="001D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1D347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720852">
                  <w:rPr>
                    <w:spacing w:val="1"/>
                  </w:rPr>
                  <w:t>113</w:t>
                </w:r>
                <w:r w:rsidR="00720852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07B30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79" w:rsidRDefault="001D3479">
      <w:r>
        <w:separator/>
      </w:r>
    </w:p>
  </w:footnote>
  <w:footnote w:type="continuationSeparator" w:id="0">
    <w:p w:rsidR="001D3479" w:rsidRDefault="001D3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0056"/>
    <w:multiLevelType w:val="hybridMultilevel"/>
    <w:tmpl w:val="1370079E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8EE2144"/>
    <w:multiLevelType w:val="hybridMultilevel"/>
    <w:tmpl w:val="50DCA1F8"/>
    <w:lvl w:ilvl="0" w:tplc="A9E673F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E03CA6"/>
    <w:multiLevelType w:val="hybridMultilevel"/>
    <w:tmpl w:val="6C185E86"/>
    <w:lvl w:ilvl="0" w:tplc="D41E28E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4120A97"/>
    <w:multiLevelType w:val="hybridMultilevel"/>
    <w:tmpl w:val="23BEAC96"/>
    <w:lvl w:ilvl="0" w:tplc="C2DCE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9C629D"/>
    <w:multiLevelType w:val="hybridMultilevel"/>
    <w:tmpl w:val="87A8AD84"/>
    <w:lvl w:ilvl="0" w:tplc="D0585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AB1702"/>
    <w:multiLevelType w:val="hybridMultilevel"/>
    <w:tmpl w:val="6C94CD04"/>
    <w:lvl w:ilvl="0" w:tplc="E8EC3AD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9F061C6"/>
    <w:multiLevelType w:val="hybridMultilevel"/>
    <w:tmpl w:val="E48A0056"/>
    <w:lvl w:ilvl="0" w:tplc="99A61EC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3CFB2ECD"/>
    <w:multiLevelType w:val="hybridMultilevel"/>
    <w:tmpl w:val="A9349E6E"/>
    <w:lvl w:ilvl="0" w:tplc="119CDC1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4E53187D"/>
    <w:multiLevelType w:val="hybridMultilevel"/>
    <w:tmpl w:val="9384AE62"/>
    <w:lvl w:ilvl="0" w:tplc="5816AE6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F4501BB"/>
    <w:multiLevelType w:val="hybridMultilevel"/>
    <w:tmpl w:val="6598EAF4"/>
    <w:lvl w:ilvl="0" w:tplc="3AE4BC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15E0404"/>
    <w:multiLevelType w:val="hybridMultilevel"/>
    <w:tmpl w:val="C994C8FE"/>
    <w:lvl w:ilvl="0" w:tplc="C418837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8D8419B"/>
    <w:multiLevelType w:val="hybridMultilevel"/>
    <w:tmpl w:val="6518E006"/>
    <w:lvl w:ilvl="0" w:tplc="20E2EE7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13895"/>
    <w:rsid w:val="00032CE2"/>
    <w:rsid w:val="00050CD4"/>
    <w:rsid w:val="000A3FC1"/>
    <w:rsid w:val="000E40A3"/>
    <w:rsid w:val="00103F1A"/>
    <w:rsid w:val="00142DA8"/>
    <w:rsid w:val="001C7743"/>
    <w:rsid w:val="001D3479"/>
    <w:rsid w:val="001D5FF8"/>
    <w:rsid w:val="001F7171"/>
    <w:rsid w:val="002A210E"/>
    <w:rsid w:val="002B14AF"/>
    <w:rsid w:val="003A70E1"/>
    <w:rsid w:val="003F0E11"/>
    <w:rsid w:val="0040690B"/>
    <w:rsid w:val="0045396B"/>
    <w:rsid w:val="004C001C"/>
    <w:rsid w:val="00565942"/>
    <w:rsid w:val="005D5629"/>
    <w:rsid w:val="00606360"/>
    <w:rsid w:val="00607969"/>
    <w:rsid w:val="006149B3"/>
    <w:rsid w:val="00627917"/>
    <w:rsid w:val="00630633"/>
    <w:rsid w:val="0068669E"/>
    <w:rsid w:val="00706CA5"/>
    <w:rsid w:val="00707B30"/>
    <w:rsid w:val="00720852"/>
    <w:rsid w:val="007364D6"/>
    <w:rsid w:val="0077281F"/>
    <w:rsid w:val="007C0EA1"/>
    <w:rsid w:val="00825C0A"/>
    <w:rsid w:val="00837D6A"/>
    <w:rsid w:val="00865666"/>
    <w:rsid w:val="008E510A"/>
    <w:rsid w:val="00902167"/>
    <w:rsid w:val="00934720"/>
    <w:rsid w:val="00935FF6"/>
    <w:rsid w:val="00941E72"/>
    <w:rsid w:val="0096287D"/>
    <w:rsid w:val="009B68BB"/>
    <w:rsid w:val="009D4D71"/>
    <w:rsid w:val="00A1025C"/>
    <w:rsid w:val="00A24F93"/>
    <w:rsid w:val="00B37BEB"/>
    <w:rsid w:val="00B44939"/>
    <w:rsid w:val="00B85BD1"/>
    <w:rsid w:val="00B967C4"/>
    <w:rsid w:val="00CF750C"/>
    <w:rsid w:val="00D357FD"/>
    <w:rsid w:val="00D92F73"/>
    <w:rsid w:val="00DC24A0"/>
    <w:rsid w:val="00DC5D9E"/>
    <w:rsid w:val="00DD2DFB"/>
    <w:rsid w:val="00E5200D"/>
    <w:rsid w:val="00EC1F2A"/>
    <w:rsid w:val="00EC620F"/>
    <w:rsid w:val="00EF60E3"/>
    <w:rsid w:val="00F32F91"/>
    <w:rsid w:val="00FB2FB2"/>
    <w:rsid w:val="00FD092B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852"/>
  </w:style>
  <w:style w:type="paragraph" w:styleId="Footer">
    <w:name w:val="footer"/>
    <w:basedOn w:val="Normal"/>
    <w:link w:val="Foot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my.smcc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549CD-C582-46EC-80F7-A78E4552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47</cp:revision>
  <dcterms:created xsi:type="dcterms:W3CDTF">2015-07-26T18:37:00Z</dcterms:created>
  <dcterms:modified xsi:type="dcterms:W3CDTF">2017-07-03T05:48:00Z</dcterms:modified>
</cp:coreProperties>
</file>