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2A" w:rsidRDefault="00865666">
      <w:pPr>
        <w:spacing w:before="58" w:line="300" w:lineRule="exact"/>
        <w:ind w:left="10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>A</w:t>
      </w:r>
      <w:r>
        <w:rPr>
          <w:b/>
          <w:position w:val="-1"/>
          <w:sz w:val="28"/>
          <w:szCs w:val="28"/>
          <w:u w:val="thick" w:color="000000"/>
        </w:rPr>
        <w:t>SS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>G</w:t>
      </w:r>
      <w:r>
        <w:rPr>
          <w:b/>
          <w:spacing w:val="-1"/>
          <w:position w:val="-1"/>
          <w:sz w:val="28"/>
          <w:szCs w:val="28"/>
          <w:u w:val="thick" w:color="000000"/>
        </w:rPr>
        <w:t>NM</w:t>
      </w:r>
      <w:r>
        <w:rPr>
          <w:b/>
          <w:position w:val="-1"/>
          <w:sz w:val="28"/>
          <w:szCs w:val="28"/>
          <w:u w:val="thick" w:color="000000"/>
        </w:rPr>
        <w:t>E</w:t>
      </w:r>
      <w:r>
        <w:rPr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 w:rsidR="009D4D71">
        <w:rPr>
          <w:b/>
          <w:position w:val="-1"/>
          <w:sz w:val="28"/>
          <w:szCs w:val="28"/>
          <w:u w:val="thick" w:color="000000"/>
        </w:rPr>
        <w:t>2</w:t>
      </w:r>
      <w:r>
        <w:rPr>
          <w:b/>
          <w:position w:val="-1"/>
          <w:sz w:val="28"/>
          <w:szCs w:val="28"/>
          <w:u w:val="thick" w:color="000000"/>
        </w:rPr>
        <w:t xml:space="preserve">   </w:t>
      </w:r>
      <w:r>
        <w:rPr>
          <w:b/>
          <w:spacing w:val="-1"/>
          <w:position w:val="-1"/>
          <w:sz w:val="28"/>
          <w:szCs w:val="28"/>
          <w:u w:val="thick" w:color="000000"/>
        </w:rPr>
        <w:t>1</w:t>
      </w:r>
      <w:r>
        <w:rPr>
          <w:b/>
          <w:position w:val="-1"/>
          <w:sz w:val="28"/>
          <w:szCs w:val="28"/>
          <w:u w:val="thick" w:color="000000"/>
        </w:rPr>
        <w:t>0</w:t>
      </w:r>
      <w:r w:rsidR="00756C96">
        <w:rPr>
          <w:b/>
          <w:position w:val="-1"/>
          <w:sz w:val="28"/>
          <w:szCs w:val="28"/>
          <w:u w:val="thick" w:color="000000"/>
        </w:rPr>
        <w:t>0</w:t>
      </w:r>
      <w:r>
        <w:rPr>
          <w:b/>
          <w:spacing w:val="-2"/>
          <w:position w:val="-1"/>
          <w:sz w:val="28"/>
          <w:szCs w:val="28"/>
          <w:u w:val="thick" w:color="000000"/>
        </w:rPr>
        <w:t>P</w:t>
      </w:r>
      <w:r>
        <w:rPr>
          <w:b/>
          <w:spacing w:val="1"/>
          <w:position w:val="-1"/>
          <w:sz w:val="28"/>
          <w:szCs w:val="28"/>
          <w:u w:val="thick" w:color="000000"/>
        </w:rPr>
        <w:t>o</w:t>
      </w:r>
      <w:r>
        <w:rPr>
          <w:b/>
          <w:spacing w:val="-1"/>
          <w:position w:val="-1"/>
          <w:sz w:val="28"/>
          <w:szCs w:val="28"/>
          <w:u w:val="thick" w:color="000000"/>
        </w:rPr>
        <w:t>i</w:t>
      </w:r>
      <w:r>
        <w:rPr>
          <w:b/>
          <w:position w:val="-1"/>
          <w:sz w:val="28"/>
          <w:szCs w:val="28"/>
          <w:u w:val="thick" w:color="000000"/>
        </w:rPr>
        <w:t xml:space="preserve">nts </w:t>
      </w:r>
      <w:bookmarkStart w:id="0" w:name="_GoBack"/>
      <w:bookmarkEnd w:id="0"/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 w:rsidR="00050CD4">
        <w:rPr>
          <w:b/>
          <w:position w:val="-1"/>
          <w:sz w:val="28"/>
          <w:szCs w:val="28"/>
          <w:u w:val="thick" w:color="000000"/>
        </w:rPr>
        <w:tab/>
      </w:r>
      <w:r>
        <w:rPr>
          <w:b/>
          <w:spacing w:val="-1"/>
          <w:position w:val="-1"/>
          <w:sz w:val="28"/>
          <w:szCs w:val="28"/>
          <w:u w:val="thick" w:color="000000"/>
        </w:rPr>
        <w:t>C</w:t>
      </w:r>
      <w:r>
        <w:rPr>
          <w:b/>
          <w:spacing w:val="1"/>
          <w:position w:val="-1"/>
          <w:sz w:val="28"/>
          <w:szCs w:val="28"/>
          <w:u w:val="thick" w:color="000000"/>
        </w:rPr>
        <w:t>I</w:t>
      </w:r>
      <w:r w:rsidR="00DD2DFB">
        <w:rPr>
          <w:b/>
          <w:position w:val="-1"/>
          <w:sz w:val="28"/>
          <w:szCs w:val="28"/>
          <w:u w:val="thick" w:color="000000"/>
        </w:rPr>
        <w:t>S 113</w:t>
      </w:r>
      <w:r>
        <w:rPr>
          <w:b/>
          <w:position w:val="-1"/>
          <w:sz w:val="28"/>
          <w:szCs w:val="28"/>
          <w:u w:val="thick" w:color="000000"/>
        </w:rPr>
        <w:t>OL</w:t>
      </w:r>
    </w:p>
    <w:p w:rsidR="00EC1F2A" w:rsidRDefault="00EC1F2A">
      <w:pPr>
        <w:spacing w:before="11" w:line="240" w:lineRule="exact"/>
        <w:rPr>
          <w:sz w:val="24"/>
          <w:szCs w:val="24"/>
        </w:rPr>
      </w:pPr>
    </w:p>
    <w:p w:rsidR="00EC1F2A" w:rsidRDefault="00865666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EVERY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le (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 xml:space="preserve">ics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s) s</w:t>
      </w:r>
      <w:r>
        <w:rPr>
          <w:b/>
          <w:spacing w:val="-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UST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z w:val="24"/>
          <w:szCs w:val="24"/>
        </w:rPr>
        <w:t>lace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ts:</w:t>
      </w:r>
    </w:p>
    <w:p w:rsidR="00EC1F2A" w:rsidRDefault="00865666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EC1F2A" w:rsidRDefault="00865666">
      <w:pPr>
        <w:ind w:left="82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hyperlink r:id="rId8">
        <w:r>
          <w:rPr>
            <w:sz w:val="24"/>
            <w:szCs w:val="24"/>
          </w:rPr>
          <w:t>@</w:t>
        </w:r>
        <w:r>
          <w:rPr>
            <w:spacing w:val="2"/>
            <w:sz w:val="24"/>
            <w:szCs w:val="24"/>
          </w:rPr>
          <w:t>m</w:t>
        </w:r>
        <w:r>
          <w:rPr>
            <w:spacing w:val="-5"/>
            <w:sz w:val="24"/>
            <w:szCs w:val="24"/>
          </w:rPr>
          <w:t>y</w:t>
        </w:r>
        <w:r>
          <w:rPr>
            <w:sz w:val="24"/>
            <w:szCs w:val="24"/>
          </w:rPr>
          <w:t>.sm</w:t>
        </w:r>
        <w:r>
          <w:rPr>
            <w:spacing w:val="2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>.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du</w:t>
        </w:r>
      </w:hyperlink>
    </w:p>
    <w:p w:rsidR="004C001C" w:rsidRDefault="00865666">
      <w:pPr>
        <w:ind w:left="820" w:right="7373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</w:t>
      </w:r>
      <w:r w:rsidR="004C001C">
        <w:rPr>
          <w:sz w:val="24"/>
          <w:szCs w:val="24"/>
        </w:rPr>
        <w:t>113</w:t>
      </w:r>
    </w:p>
    <w:p w:rsidR="004C001C" w:rsidRDefault="004C001C">
      <w:pPr>
        <w:ind w:left="820" w:right="7373"/>
        <w:rPr>
          <w:sz w:val="24"/>
          <w:szCs w:val="24"/>
        </w:rPr>
      </w:pPr>
      <w:r>
        <w:rPr>
          <w:sz w:val="24"/>
          <w:szCs w:val="24"/>
        </w:rPr>
        <w:t>Assignment#:</w:t>
      </w:r>
    </w:p>
    <w:p w:rsidR="00EC1F2A" w:rsidRDefault="00865666">
      <w:pPr>
        <w:ind w:left="820" w:right="7373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</w:p>
    <w:p w:rsidR="00EC1F2A" w:rsidRDefault="00EC1F2A">
      <w:pPr>
        <w:spacing w:before="5"/>
        <w:ind w:left="460"/>
        <w:rPr>
          <w:sz w:val="24"/>
          <w:szCs w:val="24"/>
        </w:rPr>
      </w:pPr>
    </w:p>
    <w:p w:rsidR="00EC1F2A" w:rsidRDefault="00EC1F2A">
      <w:pPr>
        <w:spacing w:before="11" w:line="260" w:lineRule="exact"/>
        <w:rPr>
          <w:sz w:val="26"/>
          <w:szCs w:val="26"/>
        </w:rPr>
      </w:pPr>
    </w:p>
    <w:p w:rsidR="005B5757" w:rsidRPr="005B5757" w:rsidRDefault="005B5757">
      <w:pPr>
        <w:spacing w:before="11" w:line="260" w:lineRule="exact"/>
        <w:rPr>
          <w:color w:val="FF0000"/>
          <w:sz w:val="32"/>
          <w:szCs w:val="26"/>
          <w:u w:val="single"/>
        </w:rPr>
      </w:pPr>
      <w:r w:rsidRPr="005B5757">
        <w:rPr>
          <w:color w:val="FF0000"/>
          <w:sz w:val="32"/>
          <w:szCs w:val="26"/>
          <w:u w:val="single"/>
        </w:rPr>
        <w:t>Reading Course Material</w:t>
      </w:r>
    </w:p>
    <w:p w:rsidR="00EC1F2A" w:rsidRDefault="00E5200D">
      <w:pPr>
        <w:ind w:left="100" w:right="438"/>
        <w:rPr>
          <w:spacing w:val="-1"/>
          <w:sz w:val="24"/>
          <w:szCs w:val="24"/>
        </w:rPr>
      </w:pPr>
      <w:r>
        <w:rPr>
          <w:sz w:val="24"/>
          <w:szCs w:val="24"/>
        </w:rPr>
        <w:t>Please read t</w:t>
      </w:r>
      <w:r w:rsidR="0077281F">
        <w:rPr>
          <w:sz w:val="24"/>
          <w:szCs w:val="24"/>
        </w:rPr>
        <w:t>he textbook contents as outlined in the course outline</w:t>
      </w:r>
      <w:r w:rsidR="00565942">
        <w:rPr>
          <w:spacing w:val="-1"/>
          <w:sz w:val="24"/>
          <w:szCs w:val="24"/>
        </w:rPr>
        <w:t>, this will give you an opportunity to understand the samples provided in the text book</w:t>
      </w:r>
      <w:r w:rsidR="001C7743">
        <w:rPr>
          <w:spacing w:val="-1"/>
          <w:sz w:val="24"/>
          <w:szCs w:val="24"/>
        </w:rPr>
        <w:t>.</w:t>
      </w:r>
    </w:p>
    <w:p w:rsidR="005B5757" w:rsidRDefault="005B5757">
      <w:pPr>
        <w:ind w:left="100" w:right="438"/>
        <w:rPr>
          <w:spacing w:val="-1"/>
          <w:sz w:val="24"/>
          <w:szCs w:val="24"/>
        </w:rPr>
      </w:pPr>
    </w:p>
    <w:p w:rsidR="005B5757" w:rsidRDefault="005B5757">
      <w:pPr>
        <w:ind w:left="100" w:right="438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Chapter3 focuses on creating Classes, Methods, defining Variables. </w:t>
      </w:r>
    </w:p>
    <w:p w:rsidR="005B5757" w:rsidRDefault="005B5757">
      <w:pPr>
        <w:ind w:left="100" w:right="438"/>
        <w:rPr>
          <w:spacing w:val="-1"/>
          <w:sz w:val="24"/>
          <w:szCs w:val="24"/>
        </w:rPr>
      </w:pPr>
    </w:p>
    <w:p w:rsidR="005B5757" w:rsidRDefault="005B5757">
      <w:pPr>
        <w:ind w:left="100" w:right="438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Please review Chapter3 and complete the assignment of following “THREE” classes after you complete the review of Chapter3. </w:t>
      </w:r>
    </w:p>
    <w:p w:rsidR="005B5757" w:rsidRDefault="005B5757">
      <w:pPr>
        <w:ind w:left="100" w:right="438"/>
        <w:rPr>
          <w:spacing w:val="-1"/>
          <w:sz w:val="24"/>
          <w:szCs w:val="24"/>
        </w:rPr>
      </w:pPr>
    </w:p>
    <w:p w:rsidR="005B5757" w:rsidRDefault="005B5757">
      <w:pPr>
        <w:ind w:left="100" w:right="438"/>
        <w:rPr>
          <w:spacing w:val="-1"/>
          <w:sz w:val="24"/>
          <w:szCs w:val="24"/>
        </w:rPr>
      </w:pPr>
    </w:p>
    <w:p w:rsidR="005B5757" w:rsidRPr="005B5757" w:rsidRDefault="005B5757">
      <w:pPr>
        <w:ind w:left="100" w:right="438"/>
        <w:rPr>
          <w:color w:val="FF0000"/>
          <w:spacing w:val="-1"/>
          <w:sz w:val="28"/>
          <w:szCs w:val="24"/>
          <w:u w:val="single"/>
        </w:rPr>
      </w:pPr>
      <w:r w:rsidRPr="005B5757">
        <w:rPr>
          <w:color w:val="FF0000"/>
          <w:spacing w:val="-1"/>
          <w:sz w:val="28"/>
          <w:szCs w:val="24"/>
          <w:u w:val="single"/>
        </w:rPr>
        <w:t>Assignment Based on Chapter3</w:t>
      </w:r>
    </w:p>
    <w:p w:rsidR="005B5757" w:rsidRPr="005B5757" w:rsidRDefault="005B5757">
      <w:pPr>
        <w:ind w:left="100" w:right="438"/>
        <w:rPr>
          <w:color w:val="FF0000"/>
          <w:spacing w:val="-1"/>
          <w:sz w:val="24"/>
          <w:szCs w:val="24"/>
        </w:rPr>
      </w:pPr>
      <w:r w:rsidRPr="005B5757">
        <w:rPr>
          <w:color w:val="FF0000"/>
          <w:spacing w:val="-1"/>
          <w:sz w:val="24"/>
          <w:szCs w:val="24"/>
        </w:rPr>
        <w:t>Before you attempt to do the following ass</w:t>
      </w:r>
      <w:r>
        <w:rPr>
          <w:color w:val="FF0000"/>
          <w:spacing w:val="-1"/>
          <w:sz w:val="24"/>
          <w:szCs w:val="24"/>
        </w:rPr>
        <w:t>ignment, please review Chapter3 and complete the assignment for the following classes.</w:t>
      </w:r>
    </w:p>
    <w:p w:rsidR="005B5757" w:rsidRDefault="005B5757">
      <w:pPr>
        <w:ind w:left="100" w:right="438"/>
        <w:rPr>
          <w:spacing w:val="-1"/>
          <w:sz w:val="24"/>
          <w:szCs w:val="24"/>
        </w:rPr>
      </w:pPr>
    </w:p>
    <w:p w:rsidR="005B5757" w:rsidRPr="005B5757" w:rsidRDefault="005B5757">
      <w:pPr>
        <w:ind w:left="100" w:right="438"/>
        <w:rPr>
          <w:color w:val="0070C0"/>
          <w:spacing w:val="-1"/>
          <w:sz w:val="24"/>
          <w:szCs w:val="24"/>
        </w:rPr>
      </w:pPr>
      <w:r w:rsidRPr="005B5757">
        <w:rPr>
          <w:color w:val="0070C0"/>
          <w:spacing w:val="-1"/>
          <w:sz w:val="24"/>
          <w:szCs w:val="24"/>
        </w:rPr>
        <w:t xml:space="preserve">Class </w:t>
      </w:r>
      <w:proofErr w:type="spellStart"/>
      <w:r w:rsidRPr="005B5757">
        <w:rPr>
          <w:color w:val="0070C0"/>
          <w:spacing w:val="-1"/>
          <w:sz w:val="24"/>
          <w:szCs w:val="24"/>
        </w:rPr>
        <w:t>BookInStock</w:t>
      </w:r>
      <w:proofErr w:type="spellEnd"/>
    </w:p>
    <w:p w:rsidR="005B5757" w:rsidRDefault="005B5757">
      <w:pPr>
        <w:ind w:left="100" w:right="438"/>
        <w:rPr>
          <w:spacing w:val="-1"/>
          <w:sz w:val="24"/>
          <w:szCs w:val="24"/>
        </w:rPr>
      </w:pPr>
      <w:r w:rsidRPr="005B5757">
        <w:rPr>
          <w:color w:val="0070C0"/>
          <w:spacing w:val="-1"/>
          <w:sz w:val="24"/>
          <w:szCs w:val="24"/>
        </w:rPr>
        <w:t xml:space="preserve">Class </w:t>
      </w:r>
      <w:proofErr w:type="spellStart"/>
      <w:r w:rsidRPr="005B5757">
        <w:rPr>
          <w:color w:val="0070C0"/>
          <w:spacing w:val="-1"/>
          <w:sz w:val="24"/>
          <w:szCs w:val="24"/>
        </w:rPr>
        <w:t>CSVReader</w:t>
      </w:r>
      <w:proofErr w:type="spellEnd"/>
      <w:r>
        <w:rPr>
          <w:spacing w:val="-1"/>
          <w:sz w:val="24"/>
          <w:szCs w:val="24"/>
        </w:rPr>
        <w:t xml:space="preserve"> #please create your own csv file with sample data.</w:t>
      </w:r>
    </w:p>
    <w:p w:rsidR="005B5757" w:rsidRPr="005B5757" w:rsidRDefault="005B5757">
      <w:pPr>
        <w:ind w:left="100" w:right="438"/>
        <w:rPr>
          <w:color w:val="0070C0"/>
          <w:spacing w:val="-1"/>
          <w:sz w:val="24"/>
          <w:szCs w:val="24"/>
        </w:rPr>
      </w:pPr>
      <w:r w:rsidRPr="005B5757">
        <w:rPr>
          <w:color w:val="0070C0"/>
          <w:spacing w:val="-1"/>
          <w:sz w:val="24"/>
          <w:szCs w:val="24"/>
        </w:rPr>
        <w:t>Class Account</w:t>
      </w:r>
    </w:p>
    <w:p w:rsidR="005B5757" w:rsidRDefault="005B5757">
      <w:pPr>
        <w:ind w:left="100" w:right="438"/>
        <w:rPr>
          <w:spacing w:val="-1"/>
          <w:sz w:val="24"/>
          <w:szCs w:val="24"/>
        </w:rPr>
      </w:pPr>
    </w:p>
    <w:p w:rsidR="001C7743" w:rsidRDefault="001C7743">
      <w:pPr>
        <w:ind w:left="100" w:right="438"/>
        <w:rPr>
          <w:sz w:val="24"/>
          <w:szCs w:val="24"/>
        </w:rPr>
      </w:pPr>
    </w:p>
    <w:p w:rsidR="00EC1F2A" w:rsidRPr="001D5FF8" w:rsidRDefault="005B5757">
      <w:pPr>
        <w:ind w:left="100" w:right="29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Assignment on </w:t>
      </w:r>
      <w:r w:rsidR="00FD092B">
        <w:rPr>
          <w:b/>
          <w:sz w:val="24"/>
          <w:szCs w:val="24"/>
          <w:u w:val="single"/>
        </w:rPr>
        <w:t>different types of variables we can create in Ruby</w:t>
      </w:r>
      <w:r w:rsidR="00865666" w:rsidRPr="001D5FF8">
        <w:rPr>
          <w:b/>
          <w:sz w:val="24"/>
          <w:szCs w:val="24"/>
          <w:u w:val="single"/>
        </w:rPr>
        <w:t>.</w:t>
      </w:r>
    </w:p>
    <w:p w:rsidR="00EC1F2A" w:rsidRDefault="00EC1F2A">
      <w:pPr>
        <w:spacing w:before="5" w:line="180" w:lineRule="exact"/>
        <w:rPr>
          <w:sz w:val="18"/>
          <w:szCs w:val="18"/>
        </w:rPr>
      </w:pPr>
    </w:p>
    <w:p w:rsidR="00013895" w:rsidRDefault="00013895" w:rsidP="00013895">
      <w:pPr>
        <w:pStyle w:val="ListParagraph"/>
        <w:numPr>
          <w:ilvl w:val="0"/>
          <w:numId w:val="2"/>
        </w:numPr>
        <w:ind w:right="830"/>
        <w:rPr>
          <w:sz w:val="24"/>
          <w:szCs w:val="24"/>
        </w:rPr>
      </w:pPr>
      <w:r>
        <w:rPr>
          <w:sz w:val="24"/>
          <w:szCs w:val="24"/>
        </w:rPr>
        <w:t>Please complete all the examples in the Power</w:t>
      </w:r>
      <w:r w:rsidR="005B5757">
        <w:rPr>
          <w:sz w:val="24"/>
          <w:szCs w:val="24"/>
        </w:rPr>
        <w:t xml:space="preserve">Point slides shared on “Canvas” </w:t>
      </w:r>
      <w:r>
        <w:rPr>
          <w:sz w:val="24"/>
          <w:szCs w:val="24"/>
        </w:rPr>
        <w:t>related to</w:t>
      </w:r>
      <w:r>
        <w:rPr>
          <w:sz w:val="24"/>
          <w:szCs w:val="24"/>
        </w:rPr>
        <w:tab/>
      </w:r>
      <w:r w:rsidR="00B85BD1">
        <w:rPr>
          <w:sz w:val="24"/>
          <w:szCs w:val="24"/>
        </w:rPr>
        <w:t>Variables.</w:t>
      </w:r>
    </w:p>
    <w:p w:rsidR="00013895" w:rsidRDefault="00013895" w:rsidP="00013895">
      <w:pPr>
        <w:pStyle w:val="ListParagraph"/>
        <w:numPr>
          <w:ilvl w:val="0"/>
          <w:numId w:val="6"/>
        </w:numPr>
        <w:ind w:right="830"/>
        <w:rPr>
          <w:sz w:val="24"/>
          <w:szCs w:val="24"/>
        </w:rPr>
      </w:pPr>
      <w:r>
        <w:rPr>
          <w:sz w:val="24"/>
          <w:szCs w:val="24"/>
        </w:rPr>
        <w:t>Global Variables</w:t>
      </w:r>
    </w:p>
    <w:p w:rsidR="00013895" w:rsidRDefault="00013895" w:rsidP="00013895">
      <w:pPr>
        <w:pStyle w:val="ListParagraph"/>
        <w:numPr>
          <w:ilvl w:val="0"/>
          <w:numId w:val="6"/>
        </w:numPr>
        <w:ind w:right="830"/>
        <w:rPr>
          <w:sz w:val="24"/>
          <w:szCs w:val="24"/>
        </w:rPr>
      </w:pPr>
      <w:r>
        <w:rPr>
          <w:sz w:val="24"/>
          <w:szCs w:val="24"/>
        </w:rPr>
        <w:t>Local Variables</w:t>
      </w:r>
    </w:p>
    <w:p w:rsidR="00013895" w:rsidRDefault="00013895" w:rsidP="00013895">
      <w:pPr>
        <w:pStyle w:val="ListParagraph"/>
        <w:numPr>
          <w:ilvl w:val="0"/>
          <w:numId w:val="6"/>
        </w:numPr>
        <w:ind w:right="830"/>
        <w:rPr>
          <w:sz w:val="24"/>
          <w:szCs w:val="24"/>
        </w:rPr>
      </w:pPr>
      <w:r>
        <w:rPr>
          <w:sz w:val="24"/>
          <w:szCs w:val="24"/>
        </w:rPr>
        <w:t>Instance Variables</w:t>
      </w:r>
    </w:p>
    <w:p w:rsidR="00013895" w:rsidRPr="00013895" w:rsidRDefault="00013895" w:rsidP="00013895">
      <w:pPr>
        <w:pStyle w:val="ListParagraph"/>
        <w:numPr>
          <w:ilvl w:val="0"/>
          <w:numId w:val="6"/>
        </w:numPr>
        <w:ind w:right="830"/>
        <w:rPr>
          <w:sz w:val="24"/>
          <w:szCs w:val="24"/>
        </w:rPr>
      </w:pPr>
      <w:r>
        <w:rPr>
          <w:sz w:val="24"/>
          <w:szCs w:val="24"/>
        </w:rPr>
        <w:t>Class Variables</w:t>
      </w:r>
    </w:p>
    <w:p w:rsidR="00DC24A0" w:rsidRDefault="00DC24A0" w:rsidP="00630633">
      <w:pPr>
        <w:ind w:left="100" w:right="830"/>
        <w:rPr>
          <w:sz w:val="24"/>
          <w:szCs w:val="24"/>
        </w:rPr>
      </w:pPr>
    </w:p>
    <w:p w:rsidR="00013895" w:rsidRDefault="00013895" w:rsidP="00013895">
      <w:pPr>
        <w:ind w:left="720" w:right="830"/>
        <w:rPr>
          <w:sz w:val="24"/>
          <w:szCs w:val="24"/>
        </w:rPr>
      </w:pPr>
      <w:r>
        <w:rPr>
          <w:sz w:val="24"/>
          <w:szCs w:val="24"/>
        </w:rPr>
        <w:t>Write each program in a separate file and show the output of each program.</w:t>
      </w:r>
    </w:p>
    <w:p w:rsidR="00013895" w:rsidRDefault="00013895" w:rsidP="00013895">
      <w:pPr>
        <w:ind w:left="720" w:right="830"/>
        <w:rPr>
          <w:sz w:val="24"/>
          <w:szCs w:val="24"/>
        </w:rPr>
      </w:pPr>
      <w:r>
        <w:rPr>
          <w:sz w:val="24"/>
          <w:szCs w:val="24"/>
        </w:rPr>
        <w:t>Attach both the program and the output you received from execution of the program.</w:t>
      </w:r>
    </w:p>
    <w:p w:rsidR="00013895" w:rsidRDefault="00013895" w:rsidP="00013895">
      <w:pPr>
        <w:ind w:left="720" w:right="830"/>
        <w:rPr>
          <w:sz w:val="24"/>
          <w:szCs w:val="24"/>
        </w:rPr>
      </w:pPr>
    </w:p>
    <w:sectPr w:rsidR="00013895">
      <w:footerReference w:type="default" r:id="rId9"/>
      <w:pgSz w:w="12240" w:h="15840"/>
      <w:pgMar w:top="1480" w:right="1720" w:bottom="280" w:left="134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E3E" w:rsidRDefault="009A4E3E">
      <w:r>
        <w:separator/>
      </w:r>
    </w:p>
  </w:endnote>
  <w:endnote w:type="continuationSeparator" w:id="0">
    <w:p w:rsidR="009A4E3E" w:rsidRDefault="009A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F2A" w:rsidRDefault="009A4E3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4.6pt;width:35.05pt;height:11.95pt;z-index:-251659264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I</w:t>
                </w:r>
                <w:r>
                  <w:t>S</w:t>
                </w:r>
                <w:r>
                  <w:rPr>
                    <w:spacing w:val="-3"/>
                  </w:rPr>
                  <w:t xml:space="preserve"> </w:t>
                </w:r>
                <w:r w:rsidR="00720852">
                  <w:rPr>
                    <w:spacing w:val="1"/>
                  </w:rPr>
                  <w:t>113</w:t>
                </w:r>
                <w:r w:rsidR="00720852">
                  <w:rPr>
                    <w:spacing w:val="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4.5pt;margin-top:744.6pt;width:47.3pt;height:11.95pt;z-index:-251658240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7B6E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E3E" w:rsidRDefault="009A4E3E">
      <w:r>
        <w:separator/>
      </w:r>
    </w:p>
  </w:footnote>
  <w:footnote w:type="continuationSeparator" w:id="0">
    <w:p w:rsidR="009A4E3E" w:rsidRDefault="009A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2144"/>
    <w:multiLevelType w:val="hybridMultilevel"/>
    <w:tmpl w:val="50DCA1F8"/>
    <w:lvl w:ilvl="0" w:tplc="A9E673F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AE03CA6"/>
    <w:multiLevelType w:val="hybridMultilevel"/>
    <w:tmpl w:val="6C185E86"/>
    <w:lvl w:ilvl="0" w:tplc="D41E28E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24120A97"/>
    <w:multiLevelType w:val="hybridMultilevel"/>
    <w:tmpl w:val="23BEAC96"/>
    <w:lvl w:ilvl="0" w:tplc="C2DCE41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9C629D"/>
    <w:multiLevelType w:val="hybridMultilevel"/>
    <w:tmpl w:val="87A8AD84"/>
    <w:lvl w:ilvl="0" w:tplc="D05859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AB1702"/>
    <w:multiLevelType w:val="hybridMultilevel"/>
    <w:tmpl w:val="6C94CD04"/>
    <w:lvl w:ilvl="0" w:tplc="E8EC3AD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9F061C6"/>
    <w:multiLevelType w:val="hybridMultilevel"/>
    <w:tmpl w:val="E48A0056"/>
    <w:lvl w:ilvl="0" w:tplc="99A61EC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6F4501BB"/>
    <w:multiLevelType w:val="hybridMultilevel"/>
    <w:tmpl w:val="6598EAF4"/>
    <w:lvl w:ilvl="0" w:tplc="3AE4BC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F6307F2"/>
    <w:multiLevelType w:val="multilevel"/>
    <w:tmpl w:val="DE203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15E0404"/>
    <w:multiLevelType w:val="hybridMultilevel"/>
    <w:tmpl w:val="C994C8FE"/>
    <w:lvl w:ilvl="0" w:tplc="C418837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78D8419B"/>
    <w:multiLevelType w:val="hybridMultilevel"/>
    <w:tmpl w:val="6518E006"/>
    <w:lvl w:ilvl="0" w:tplc="20E2EE7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A"/>
    <w:rsid w:val="00013895"/>
    <w:rsid w:val="00050CD4"/>
    <w:rsid w:val="000A3FC1"/>
    <w:rsid w:val="00142DA8"/>
    <w:rsid w:val="001C7743"/>
    <w:rsid w:val="001D5FF8"/>
    <w:rsid w:val="002A210E"/>
    <w:rsid w:val="002B14AF"/>
    <w:rsid w:val="004C001C"/>
    <w:rsid w:val="00565942"/>
    <w:rsid w:val="005B5757"/>
    <w:rsid w:val="00630633"/>
    <w:rsid w:val="006A7B6E"/>
    <w:rsid w:val="00706CA5"/>
    <w:rsid w:val="00720852"/>
    <w:rsid w:val="00756C96"/>
    <w:rsid w:val="0077281F"/>
    <w:rsid w:val="00865666"/>
    <w:rsid w:val="00934720"/>
    <w:rsid w:val="00935FF6"/>
    <w:rsid w:val="009A4E3E"/>
    <w:rsid w:val="009D4D71"/>
    <w:rsid w:val="00A1025C"/>
    <w:rsid w:val="00A24F93"/>
    <w:rsid w:val="00B85BD1"/>
    <w:rsid w:val="00D92F73"/>
    <w:rsid w:val="00DC24A0"/>
    <w:rsid w:val="00DD2DFB"/>
    <w:rsid w:val="00E5200D"/>
    <w:rsid w:val="00EC1F2A"/>
    <w:rsid w:val="00EF60E3"/>
    <w:rsid w:val="00FB2FB2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7FD2EB-EF3D-46DF-A048-22FF200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2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852"/>
  </w:style>
  <w:style w:type="paragraph" w:styleId="Footer">
    <w:name w:val="footer"/>
    <w:basedOn w:val="Normal"/>
    <w:link w:val="FooterChar"/>
    <w:uiPriority w:val="99"/>
    <w:unhideWhenUsed/>
    <w:rsid w:val="00720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my.smcc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3D115-9248-47BC-B946-B62CBA1B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mnaveed</dc:creator>
  <cp:lastModifiedBy>mohammad</cp:lastModifiedBy>
  <cp:revision>22</cp:revision>
  <dcterms:created xsi:type="dcterms:W3CDTF">2015-07-26T18:37:00Z</dcterms:created>
  <dcterms:modified xsi:type="dcterms:W3CDTF">2017-06-19T02:46:00Z</dcterms:modified>
</cp:coreProperties>
</file>