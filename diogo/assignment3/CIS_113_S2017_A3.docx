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F2A" w:rsidRDefault="00865666">
      <w:pPr>
        <w:spacing w:before="58" w:line="300" w:lineRule="exact"/>
        <w:ind w:left="100"/>
        <w:rPr>
          <w:sz w:val="28"/>
          <w:szCs w:val="28"/>
        </w:rPr>
      </w:pPr>
      <w:r>
        <w:rPr>
          <w:b/>
          <w:spacing w:val="-1"/>
          <w:position w:val="-1"/>
          <w:sz w:val="28"/>
          <w:szCs w:val="28"/>
          <w:u w:val="thick" w:color="000000"/>
        </w:rPr>
        <w:t>A</w:t>
      </w:r>
      <w:r>
        <w:rPr>
          <w:b/>
          <w:position w:val="-1"/>
          <w:sz w:val="28"/>
          <w:szCs w:val="28"/>
          <w:u w:val="thick" w:color="000000"/>
        </w:rPr>
        <w:t>SS</w:t>
      </w:r>
      <w:r>
        <w:rPr>
          <w:b/>
          <w:spacing w:val="1"/>
          <w:position w:val="-1"/>
          <w:sz w:val="28"/>
          <w:szCs w:val="28"/>
          <w:u w:val="thick" w:color="000000"/>
        </w:rPr>
        <w:t>I</w:t>
      </w:r>
      <w:r>
        <w:rPr>
          <w:b/>
          <w:position w:val="-1"/>
          <w:sz w:val="28"/>
          <w:szCs w:val="28"/>
          <w:u w:val="thick" w:color="000000"/>
        </w:rPr>
        <w:t>G</w:t>
      </w:r>
      <w:r>
        <w:rPr>
          <w:b/>
          <w:spacing w:val="-1"/>
          <w:position w:val="-1"/>
          <w:sz w:val="28"/>
          <w:szCs w:val="28"/>
          <w:u w:val="thick" w:color="000000"/>
        </w:rPr>
        <w:t>NM</w:t>
      </w:r>
      <w:r>
        <w:rPr>
          <w:b/>
          <w:position w:val="-1"/>
          <w:sz w:val="28"/>
          <w:szCs w:val="28"/>
          <w:u w:val="thick" w:color="000000"/>
        </w:rPr>
        <w:t>E</w:t>
      </w:r>
      <w:r>
        <w:rPr>
          <w:b/>
          <w:spacing w:val="-1"/>
          <w:position w:val="-1"/>
          <w:sz w:val="28"/>
          <w:szCs w:val="28"/>
          <w:u w:val="thick" w:color="000000"/>
        </w:rPr>
        <w:t>N</w:t>
      </w:r>
      <w:r>
        <w:rPr>
          <w:b/>
          <w:position w:val="-1"/>
          <w:sz w:val="28"/>
          <w:szCs w:val="28"/>
          <w:u w:val="thick" w:color="000000"/>
        </w:rPr>
        <w:t>T</w:t>
      </w:r>
      <w:r>
        <w:rPr>
          <w:b/>
          <w:spacing w:val="-1"/>
          <w:position w:val="-1"/>
          <w:sz w:val="28"/>
          <w:szCs w:val="28"/>
          <w:u w:val="thick" w:color="000000"/>
        </w:rPr>
        <w:t xml:space="preserve"> </w:t>
      </w:r>
      <w:r w:rsidR="009B68BB">
        <w:rPr>
          <w:b/>
          <w:position w:val="-1"/>
          <w:sz w:val="28"/>
          <w:szCs w:val="28"/>
          <w:u w:val="thick" w:color="000000"/>
        </w:rPr>
        <w:t>3</w:t>
      </w:r>
      <w:r>
        <w:rPr>
          <w:b/>
          <w:position w:val="-1"/>
          <w:sz w:val="28"/>
          <w:szCs w:val="28"/>
          <w:u w:val="thick" w:color="000000"/>
        </w:rPr>
        <w:t xml:space="preserve">   </w:t>
      </w:r>
      <w:r>
        <w:rPr>
          <w:b/>
          <w:spacing w:val="-1"/>
          <w:position w:val="-1"/>
          <w:sz w:val="28"/>
          <w:szCs w:val="28"/>
          <w:u w:val="thick" w:color="000000"/>
        </w:rPr>
        <w:t>1</w:t>
      </w:r>
      <w:r>
        <w:rPr>
          <w:b/>
          <w:position w:val="-1"/>
          <w:sz w:val="28"/>
          <w:szCs w:val="28"/>
          <w:u w:val="thick" w:color="000000"/>
        </w:rPr>
        <w:t>0</w:t>
      </w:r>
      <w:r w:rsidR="00CF2928">
        <w:rPr>
          <w:b/>
          <w:position w:val="-1"/>
          <w:sz w:val="28"/>
          <w:szCs w:val="28"/>
          <w:u w:val="thick" w:color="000000"/>
        </w:rPr>
        <w:t>0</w:t>
      </w:r>
      <w:r>
        <w:rPr>
          <w:b/>
          <w:spacing w:val="1"/>
          <w:position w:val="-1"/>
          <w:sz w:val="28"/>
          <w:szCs w:val="28"/>
          <w:u w:val="thick" w:color="000000"/>
        </w:rPr>
        <w:t xml:space="preserve"> </w:t>
      </w:r>
      <w:r>
        <w:rPr>
          <w:b/>
          <w:spacing w:val="-2"/>
          <w:position w:val="-1"/>
          <w:sz w:val="28"/>
          <w:szCs w:val="28"/>
          <w:u w:val="thick" w:color="000000"/>
        </w:rPr>
        <w:t>P</w:t>
      </w:r>
      <w:r>
        <w:rPr>
          <w:b/>
          <w:spacing w:val="1"/>
          <w:position w:val="-1"/>
          <w:sz w:val="28"/>
          <w:szCs w:val="28"/>
          <w:u w:val="thick" w:color="000000"/>
        </w:rPr>
        <w:t>o</w:t>
      </w:r>
      <w:r>
        <w:rPr>
          <w:b/>
          <w:spacing w:val="-1"/>
          <w:position w:val="-1"/>
          <w:sz w:val="28"/>
          <w:szCs w:val="28"/>
          <w:u w:val="thick" w:color="000000"/>
        </w:rPr>
        <w:t>i</w:t>
      </w:r>
      <w:r>
        <w:rPr>
          <w:b/>
          <w:position w:val="-1"/>
          <w:sz w:val="28"/>
          <w:szCs w:val="28"/>
          <w:u w:val="thick" w:color="000000"/>
        </w:rPr>
        <w:t xml:space="preserve">nts </w:t>
      </w:r>
      <w:r w:rsidR="00CF2928">
        <w:rPr>
          <w:b/>
          <w:position w:val="-1"/>
          <w:sz w:val="28"/>
          <w:szCs w:val="28"/>
          <w:u w:val="thick" w:color="000000"/>
        </w:rPr>
        <w:tab/>
      </w:r>
      <w:r w:rsidR="00CF2928">
        <w:rPr>
          <w:b/>
          <w:position w:val="-1"/>
          <w:sz w:val="28"/>
          <w:szCs w:val="28"/>
          <w:u w:val="thick" w:color="000000"/>
        </w:rPr>
        <w:tab/>
      </w:r>
      <w:r w:rsidR="00050CD4">
        <w:rPr>
          <w:b/>
          <w:position w:val="-1"/>
          <w:sz w:val="28"/>
          <w:szCs w:val="28"/>
          <w:u w:val="thick" w:color="000000"/>
        </w:rPr>
        <w:tab/>
      </w:r>
      <w:r>
        <w:rPr>
          <w:b/>
          <w:spacing w:val="-1"/>
          <w:position w:val="-1"/>
          <w:sz w:val="28"/>
          <w:szCs w:val="28"/>
          <w:u w:val="thick" w:color="000000"/>
        </w:rPr>
        <w:t>C</w:t>
      </w:r>
      <w:r>
        <w:rPr>
          <w:b/>
          <w:spacing w:val="1"/>
          <w:position w:val="-1"/>
          <w:sz w:val="28"/>
          <w:szCs w:val="28"/>
          <w:u w:val="thick" w:color="000000"/>
        </w:rPr>
        <w:t>I</w:t>
      </w:r>
      <w:r w:rsidR="00DD2DFB">
        <w:rPr>
          <w:b/>
          <w:position w:val="-1"/>
          <w:sz w:val="28"/>
          <w:szCs w:val="28"/>
          <w:u w:val="thick" w:color="000000"/>
        </w:rPr>
        <w:t>S 113</w:t>
      </w:r>
      <w:r>
        <w:rPr>
          <w:b/>
          <w:position w:val="-1"/>
          <w:sz w:val="28"/>
          <w:szCs w:val="28"/>
          <w:u w:val="thick" w:color="000000"/>
        </w:rPr>
        <w:t>OL</w:t>
      </w:r>
    </w:p>
    <w:p w:rsidR="00EC1F2A" w:rsidRDefault="00EC1F2A">
      <w:pPr>
        <w:spacing w:before="11" w:line="240" w:lineRule="exact"/>
        <w:rPr>
          <w:sz w:val="24"/>
          <w:szCs w:val="24"/>
        </w:rPr>
      </w:pPr>
    </w:p>
    <w:p w:rsidR="00EC1F2A" w:rsidRDefault="00865666">
      <w:pPr>
        <w:spacing w:before="29"/>
        <w:ind w:left="100"/>
        <w:rPr>
          <w:sz w:val="24"/>
          <w:szCs w:val="24"/>
        </w:rPr>
      </w:pPr>
      <w:r>
        <w:rPr>
          <w:b/>
          <w:sz w:val="24"/>
          <w:szCs w:val="24"/>
        </w:rPr>
        <w:t>In</w:t>
      </w:r>
      <w:r>
        <w:rPr>
          <w:b/>
          <w:spacing w:val="1"/>
          <w:sz w:val="24"/>
          <w:szCs w:val="24"/>
        </w:rPr>
        <w:t xml:space="preserve"> </w:t>
      </w:r>
      <w:r>
        <w:rPr>
          <w:b/>
          <w:sz w:val="24"/>
          <w:szCs w:val="24"/>
        </w:rPr>
        <w:t>EVERY</w:t>
      </w:r>
      <w:r>
        <w:rPr>
          <w:b/>
          <w:spacing w:val="-1"/>
          <w:sz w:val="24"/>
          <w:szCs w:val="24"/>
        </w:rPr>
        <w:t xml:space="preserve"> </w:t>
      </w:r>
      <w:r>
        <w:rPr>
          <w:b/>
          <w:spacing w:val="1"/>
          <w:sz w:val="24"/>
          <w:szCs w:val="24"/>
        </w:rPr>
        <w:t>f</w:t>
      </w:r>
      <w:r>
        <w:rPr>
          <w:b/>
          <w:spacing w:val="-2"/>
          <w:sz w:val="24"/>
          <w:szCs w:val="24"/>
        </w:rPr>
        <w:t>i</w:t>
      </w:r>
      <w:r>
        <w:rPr>
          <w:b/>
          <w:sz w:val="24"/>
          <w:szCs w:val="24"/>
        </w:rPr>
        <w:t>le (</w:t>
      </w:r>
      <w:r>
        <w:rPr>
          <w:b/>
          <w:spacing w:val="-2"/>
          <w:sz w:val="24"/>
          <w:szCs w:val="24"/>
        </w:rPr>
        <w:t>e</w:t>
      </w:r>
      <w:r>
        <w:rPr>
          <w:b/>
          <w:sz w:val="24"/>
          <w:szCs w:val="24"/>
        </w:rPr>
        <w:t>x</w:t>
      </w:r>
      <w:r>
        <w:rPr>
          <w:b/>
          <w:spacing w:val="-1"/>
          <w:sz w:val="24"/>
          <w:szCs w:val="24"/>
        </w:rPr>
        <w:t>ce</w:t>
      </w:r>
      <w:r>
        <w:rPr>
          <w:b/>
          <w:spacing w:val="1"/>
          <w:sz w:val="24"/>
          <w:szCs w:val="24"/>
        </w:rPr>
        <w:t>p</w:t>
      </w:r>
      <w:r>
        <w:rPr>
          <w:b/>
          <w:sz w:val="24"/>
          <w:szCs w:val="24"/>
        </w:rPr>
        <w:t>t</w:t>
      </w:r>
      <w:r>
        <w:rPr>
          <w:b/>
          <w:spacing w:val="1"/>
          <w:sz w:val="24"/>
          <w:szCs w:val="24"/>
        </w:rPr>
        <w:t xml:space="preserve"> </w:t>
      </w:r>
      <w:r>
        <w:rPr>
          <w:b/>
          <w:sz w:val="24"/>
          <w:szCs w:val="24"/>
        </w:rPr>
        <w:t>g</w:t>
      </w:r>
      <w:r>
        <w:rPr>
          <w:b/>
          <w:spacing w:val="-1"/>
          <w:sz w:val="24"/>
          <w:szCs w:val="24"/>
        </w:rPr>
        <w:t>r</w:t>
      </w:r>
      <w:r>
        <w:rPr>
          <w:b/>
          <w:sz w:val="24"/>
          <w:szCs w:val="24"/>
        </w:rPr>
        <w:t>a</w:t>
      </w:r>
      <w:r>
        <w:rPr>
          <w:b/>
          <w:spacing w:val="1"/>
          <w:sz w:val="24"/>
          <w:szCs w:val="24"/>
        </w:rPr>
        <w:t>ph</w:t>
      </w:r>
      <w:r>
        <w:rPr>
          <w:b/>
          <w:sz w:val="24"/>
          <w:szCs w:val="24"/>
        </w:rPr>
        <w:t xml:space="preserve">ics </w:t>
      </w:r>
      <w:r>
        <w:rPr>
          <w:b/>
          <w:spacing w:val="1"/>
          <w:sz w:val="24"/>
          <w:szCs w:val="24"/>
        </w:rPr>
        <w:t>f</w:t>
      </w:r>
      <w:r>
        <w:rPr>
          <w:b/>
          <w:sz w:val="24"/>
          <w:szCs w:val="24"/>
        </w:rPr>
        <w:t>i</w:t>
      </w:r>
      <w:r>
        <w:rPr>
          <w:b/>
          <w:spacing w:val="1"/>
          <w:sz w:val="24"/>
          <w:szCs w:val="24"/>
        </w:rPr>
        <w:t>l</w:t>
      </w:r>
      <w:r>
        <w:rPr>
          <w:b/>
          <w:spacing w:val="-1"/>
          <w:sz w:val="24"/>
          <w:szCs w:val="24"/>
        </w:rPr>
        <w:t>e</w:t>
      </w:r>
      <w:r>
        <w:rPr>
          <w:b/>
          <w:sz w:val="24"/>
          <w:szCs w:val="24"/>
        </w:rPr>
        <w:t>s) s</w:t>
      </w:r>
      <w:r>
        <w:rPr>
          <w:b/>
          <w:spacing w:val="-2"/>
          <w:sz w:val="24"/>
          <w:szCs w:val="24"/>
        </w:rPr>
        <w:t>u</w:t>
      </w:r>
      <w:r>
        <w:rPr>
          <w:b/>
          <w:spacing w:val="1"/>
          <w:sz w:val="24"/>
          <w:szCs w:val="24"/>
        </w:rPr>
        <w:t>b</w:t>
      </w:r>
      <w:r>
        <w:rPr>
          <w:b/>
          <w:spacing w:val="-3"/>
          <w:sz w:val="24"/>
          <w:szCs w:val="24"/>
        </w:rPr>
        <w:t>m</w:t>
      </w:r>
      <w:r>
        <w:rPr>
          <w:b/>
          <w:sz w:val="24"/>
          <w:szCs w:val="24"/>
        </w:rPr>
        <w:t>it</w:t>
      </w:r>
      <w:r>
        <w:rPr>
          <w:b/>
          <w:spacing w:val="-1"/>
          <w:sz w:val="24"/>
          <w:szCs w:val="24"/>
        </w:rPr>
        <w:t>t</w:t>
      </w:r>
      <w:r>
        <w:rPr>
          <w:b/>
          <w:spacing w:val="1"/>
          <w:sz w:val="24"/>
          <w:szCs w:val="24"/>
        </w:rPr>
        <w:t>e</w:t>
      </w:r>
      <w:r>
        <w:rPr>
          <w:b/>
          <w:sz w:val="24"/>
          <w:szCs w:val="24"/>
        </w:rPr>
        <w:t>d</w:t>
      </w:r>
      <w:r>
        <w:rPr>
          <w:b/>
          <w:spacing w:val="1"/>
          <w:sz w:val="24"/>
          <w:szCs w:val="24"/>
        </w:rPr>
        <w:t xml:space="preserve"> </w:t>
      </w:r>
      <w:r>
        <w:rPr>
          <w:b/>
          <w:sz w:val="24"/>
          <w:szCs w:val="24"/>
        </w:rPr>
        <w:t>you</w:t>
      </w:r>
      <w:r>
        <w:rPr>
          <w:b/>
          <w:spacing w:val="1"/>
          <w:sz w:val="24"/>
          <w:szCs w:val="24"/>
        </w:rPr>
        <w:t xml:space="preserve"> </w:t>
      </w:r>
      <w:r>
        <w:rPr>
          <w:b/>
          <w:spacing w:val="-1"/>
          <w:sz w:val="24"/>
          <w:szCs w:val="24"/>
        </w:rPr>
        <w:t>M</w:t>
      </w:r>
      <w:r>
        <w:rPr>
          <w:b/>
          <w:sz w:val="24"/>
          <w:szCs w:val="24"/>
        </w:rPr>
        <w:t>UST</w:t>
      </w:r>
      <w:r>
        <w:rPr>
          <w:b/>
          <w:spacing w:val="1"/>
          <w:sz w:val="24"/>
          <w:szCs w:val="24"/>
        </w:rPr>
        <w:t xml:space="preserve"> p</w:t>
      </w:r>
      <w:r>
        <w:rPr>
          <w:b/>
          <w:sz w:val="24"/>
          <w:szCs w:val="24"/>
        </w:rPr>
        <w:t>lace</w:t>
      </w:r>
      <w:r>
        <w:rPr>
          <w:b/>
          <w:spacing w:val="-1"/>
          <w:sz w:val="24"/>
          <w:szCs w:val="24"/>
        </w:rPr>
        <w:t xml:space="preserve"> t</w:t>
      </w:r>
      <w:r>
        <w:rPr>
          <w:b/>
          <w:spacing w:val="1"/>
          <w:sz w:val="24"/>
          <w:szCs w:val="24"/>
        </w:rPr>
        <w:t>h</w:t>
      </w:r>
      <w:r>
        <w:rPr>
          <w:b/>
          <w:spacing w:val="-1"/>
          <w:sz w:val="24"/>
          <w:szCs w:val="24"/>
        </w:rPr>
        <w:t>e</w:t>
      </w:r>
      <w:r>
        <w:rPr>
          <w:b/>
          <w:sz w:val="24"/>
          <w:szCs w:val="24"/>
        </w:rPr>
        <w:t>se</w:t>
      </w:r>
      <w:r>
        <w:rPr>
          <w:b/>
          <w:spacing w:val="4"/>
          <w:sz w:val="24"/>
          <w:szCs w:val="24"/>
        </w:rPr>
        <w:t xml:space="preserve"> </w:t>
      </w:r>
      <w:r>
        <w:rPr>
          <w:b/>
          <w:spacing w:val="-1"/>
          <w:sz w:val="24"/>
          <w:szCs w:val="24"/>
        </w:rPr>
        <w:t>c</w:t>
      </w:r>
      <w:r>
        <w:rPr>
          <w:b/>
          <w:spacing w:val="2"/>
          <w:sz w:val="24"/>
          <w:szCs w:val="24"/>
        </w:rPr>
        <w:t>o</w:t>
      </w:r>
      <w:r>
        <w:rPr>
          <w:b/>
          <w:spacing w:val="-1"/>
          <w:sz w:val="24"/>
          <w:szCs w:val="24"/>
        </w:rPr>
        <w:t>mme</w:t>
      </w:r>
      <w:r>
        <w:rPr>
          <w:b/>
          <w:spacing w:val="1"/>
          <w:sz w:val="24"/>
          <w:szCs w:val="24"/>
        </w:rPr>
        <w:t>n</w:t>
      </w:r>
      <w:r>
        <w:rPr>
          <w:b/>
          <w:sz w:val="24"/>
          <w:szCs w:val="24"/>
        </w:rPr>
        <w:t>ts:</w:t>
      </w:r>
    </w:p>
    <w:p w:rsidR="00EC1F2A" w:rsidRDefault="00865666">
      <w:pPr>
        <w:spacing w:line="260" w:lineRule="exact"/>
        <w:ind w:left="820"/>
        <w:rPr>
          <w:sz w:val="24"/>
          <w:szCs w:val="24"/>
        </w:rPr>
      </w:pPr>
      <w:r>
        <w:rPr>
          <w:sz w:val="24"/>
          <w:szCs w:val="24"/>
        </w:rPr>
        <w:t>Your</w:t>
      </w:r>
      <w:r>
        <w:rPr>
          <w:spacing w:val="-1"/>
          <w:sz w:val="24"/>
          <w:szCs w:val="24"/>
        </w:rPr>
        <w:t xml:space="preserve"> F</w:t>
      </w:r>
      <w:r>
        <w:rPr>
          <w:sz w:val="24"/>
          <w:szCs w:val="24"/>
        </w:rPr>
        <w:t>ull</w:t>
      </w:r>
      <w:r>
        <w:rPr>
          <w:spacing w:val="1"/>
          <w:sz w:val="24"/>
          <w:szCs w:val="24"/>
        </w:rPr>
        <w:t xml:space="preserve"> </w:t>
      </w:r>
      <w:r>
        <w:rPr>
          <w:sz w:val="24"/>
          <w:szCs w:val="24"/>
        </w:rPr>
        <w:t>N</w:t>
      </w:r>
      <w:r>
        <w:rPr>
          <w:spacing w:val="-1"/>
          <w:sz w:val="24"/>
          <w:szCs w:val="24"/>
        </w:rPr>
        <w:t>a</w:t>
      </w:r>
      <w:r>
        <w:rPr>
          <w:spacing w:val="3"/>
          <w:sz w:val="24"/>
          <w:szCs w:val="24"/>
        </w:rPr>
        <w:t>m</w:t>
      </w:r>
      <w:r>
        <w:rPr>
          <w:sz w:val="24"/>
          <w:szCs w:val="24"/>
        </w:rPr>
        <w:t>e</w:t>
      </w:r>
    </w:p>
    <w:p w:rsidR="00EC1F2A" w:rsidRDefault="00865666">
      <w:pPr>
        <w:ind w:left="820"/>
        <w:rPr>
          <w:sz w:val="24"/>
          <w:szCs w:val="24"/>
        </w:rPr>
      </w:pPr>
      <w:r>
        <w:rPr>
          <w:sz w:val="24"/>
          <w:szCs w:val="24"/>
        </w:rPr>
        <w:t>Your</w:t>
      </w:r>
      <w:r>
        <w:rPr>
          <w:spacing w:val="-1"/>
          <w:sz w:val="24"/>
          <w:szCs w:val="24"/>
        </w:rPr>
        <w:t xml:space="preserve"> </w:t>
      </w:r>
      <w:r>
        <w:rPr>
          <w:sz w:val="24"/>
          <w:szCs w:val="24"/>
        </w:rPr>
        <w:t>Em</w:t>
      </w:r>
      <w:r>
        <w:rPr>
          <w:spacing w:val="-1"/>
          <w:sz w:val="24"/>
          <w:szCs w:val="24"/>
        </w:rPr>
        <w:t>a</w:t>
      </w:r>
      <w:r>
        <w:rPr>
          <w:sz w:val="24"/>
          <w:szCs w:val="24"/>
        </w:rPr>
        <w:t>il</w:t>
      </w:r>
      <w:r>
        <w:rPr>
          <w:spacing w:val="1"/>
          <w:sz w:val="24"/>
          <w:szCs w:val="24"/>
        </w:rPr>
        <w:t xml:space="preserve"> </w:t>
      </w:r>
      <w:hyperlink r:id="rId8">
        <w:r>
          <w:rPr>
            <w:sz w:val="24"/>
            <w:szCs w:val="24"/>
          </w:rPr>
          <w:t>@</w:t>
        </w:r>
        <w:r>
          <w:rPr>
            <w:spacing w:val="2"/>
            <w:sz w:val="24"/>
            <w:szCs w:val="24"/>
          </w:rPr>
          <w:t>m</w:t>
        </w:r>
        <w:r>
          <w:rPr>
            <w:spacing w:val="-5"/>
            <w:sz w:val="24"/>
            <w:szCs w:val="24"/>
          </w:rPr>
          <w:t>y</w:t>
        </w:r>
        <w:r>
          <w:rPr>
            <w:sz w:val="24"/>
            <w:szCs w:val="24"/>
          </w:rPr>
          <w:t>.sm</w:t>
        </w:r>
        <w:r>
          <w:rPr>
            <w:spacing w:val="2"/>
            <w:sz w:val="24"/>
            <w:szCs w:val="24"/>
          </w:rPr>
          <w:t>c</w:t>
        </w:r>
        <w:r>
          <w:rPr>
            <w:spacing w:val="-1"/>
            <w:sz w:val="24"/>
            <w:szCs w:val="24"/>
          </w:rPr>
          <w:t>c</w:t>
        </w:r>
        <w:r>
          <w:rPr>
            <w:sz w:val="24"/>
            <w:szCs w:val="24"/>
          </w:rPr>
          <w:t>d</w:t>
        </w:r>
        <w:r>
          <w:rPr>
            <w:spacing w:val="2"/>
            <w:sz w:val="24"/>
            <w:szCs w:val="24"/>
          </w:rPr>
          <w:t>.</w:t>
        </w:r>
        <w:r>
          <w:rPr>
            <w:spacing w:val="-1"/>
            <w:sz w:val="24"/>
            <w:szCs w:val="24"/>
          </w:rPr>
          <w:t>e</w:t>
        </w:r>
        <w:r>
          <w:rPr>
            <w:sz w:val="24"/>
            <w:szCs w:val="24"/>
          </w:rPr>
          <w:t>du</w:t>
        </w:r>
      </w:hyperlink>
    </w:p>
    <w:p w:rsidR="004C001C" w:rsidRDefault="00865666">
      <w:pPr>
        <w:ind w:left="820" w:right="7373"/>
        <w:rPr>
          <w:sz w:val="24"/>
          <w:szCs w:val="24"/>
        </w:rPr>
      </w:pPr>
      <w:r>
        <w:rPr>
          <w:spacing w:val="3"/>
          <w:sz w:val="24"/>
          <w:szCs w:val="24"/>
        </w:rPr>
        <w:t>C</w:t>
      </w:r>
      <w:r>
        <w:rPr>
          <w:spacing w:val="-6"/>
          <w:sz w:val="24"/>
          <w:szCs w:val="24"/>
        </w:rPr>
        <w:t>I</w:t>
      </w:r>
      <w:r>
        <w:rPr>
          <w:sz w:val="24"/>
          <w:szCs w:val="24"/>
        </w:rPr>
        <w:t>S</w:t>
      </w:r>
      <w:r w:rsidR="004C001C">
        <w:rPr>
          <w:sz w:val="24"/>
          <w:szCs w:val="24"/>
        </w:rPr>
        <w:t>113</w:t>
      </w:r>
    </w:p>
    <w:p w:rsidR="004C001C" w:rsidRDefault="004C001C">
      <w:pPr>
        <w:ind w:left="820" w:right="7373"/>
        <w:rPr>
          <w:sz w:val="24"/>
          <w:szCs w:val="24"/>
        </w:rPr>
      </w:pPr>
      <w:r>
        <w:rPr>
          <w:sz w:val="24"/>
          <w:szCs w:val="24"/>
        </w:rPr>
        <w:t>Assignment#:</w:t>
      </w:r>
    </w:p>
    <w:p w:rsidR="00EC1F2A" w:rsidRDefault="00865666">
      <w:pPr>
        <w:ind w:left="820" w:right="7373"/>
        <w:rPr>
          <w:sz w:val="24"/>
          <w:szCs w:val="24"/>
        </w:rPr>
      </w:pPr>
      <w:r>
        <w:rPr>
          <w:sz w:val="24"/>
          <w:szCs w:val="24"/>
        </w:rPr>
        <w:t>D</w:t>
      </w:r>
      <w:r>
        <w:rPr>
          <w:spacing w:val="-1"/>
          <w:sz w:val="24"/>
          <w:szCs w:val="24"/>
        </w:rPr>
        <w:t>a</w:t>
      </w:r>
      <w:r>
        <w:rPr>
          <w:sz w:val="24"/>
          <w:szCs w:val="24"/>
        </w:rPr>
        <w:t>te</w:t>
      </w:r>
    </w:p>
    <w:p w:rsidR="00EC1F2A" w:rsidRDefault="00EC1F2A">
      <w:pPr>
        <w:spacing w:before="11" w:line="260" w:lineRule="exact"/>
        <w:rPr>
          <w:sz w:val="26"/>
          <w:szCs w:val="26"/>
        </w:rPr>
      </w:pPr>
    </w:p>
    <w:p w:rsidR="001C7743" w:rsidRDefault="001C7743">
      <w:pPr>
        <w:ind w:left="100" w:right="438"/>
        <w:rPr>
          <w:sz w:val="24"/>
          <w:szCs w:val="24"/>
        </w:rPr>
      </w:pPr>
    </w:p>
    <w:p w:rsidR="00EC1F2A" w:rsidRDefault="00CF2928">
      <w:pPr>
        <w:ind w:left="100" w:right="298"/>
        <w:rPr>
          <w:b/>
          <w:sz w:val="24"/>
          <w:szCs w:val="24"/>
          <w:u w:val="single"/>
        </w:rPr>
      </w:pPr>
      <w:r>
        <w:rPr>
          <w:b/>
          <w:sz w:val="24"/>
          <w:szCs w:val="24"/>
          <w:u w:val="single"/>
        </w:rPr>
        <w:t>Assignment Questions</w:t>
      </w:r>
    </w:p>
    <w:p w:rsidR="00CF2928" w:rsidRDefault="00CF2928">
      <w:pPr>
        <w:ind w:left="100" w:right="298"/>
        <w:rPr>
          <w:b/>
          <w:sz w:val="24"/>
          <w:szCs w:val="24"/>
          <w:u w:val="single"/>
        </w:rPr>
      </w:pPr>
    </w:p>
    <w:p w:rsidR="00CF2928" w:rsidRPr="00CF2928" w:rsidRDefault="00CF2928" w:rsidP="00CF2928">
      <w:pPr>
        <w:pStyle w:val="ListParagraph"/>
        <w:numPr>
          <w:ilvl w:val="0"/>
          <w:numId w:val="13"/>
        </w:numPr>
        <w:ind w:right="298"/>
        <w:rPr>
          <w:b/>
          <w:sz w:val="24"/>
          <w:szCs w:val="24"/>
        </w:rPr>
      </w:pPr>
      <w:r w:rsidRPr="00CF2928">
        <w:rPr>
          <w:b/>
          <w:color w:val="FF0000"/>
          <w:sz w:val="24"/>
          <w:szCs w:val="24"/>
        </w:rPr>
        <w:t>For the below arrays defined, what will be value returned for “arr”.</w:t>
      </w:r>
    </w:p>
    <w:p w:rsidR="00EC1F2A" w:rsidRDefault="00EC1F2A">
      <w:pPr>
        <w:spacing w:before="5" w:line="180" w:lineRule="exact"/>
        <w:rPr>
          <w:sz w:val="18"/>
          <w:szCs w:val="18"/>
        </w:rPr>
      </w:pPr>
    </w:p>
    <w:p w:rsidR="00CF2928" w:rsidRPr="00CF2928" w:rsidRDefault="00CF2928" w:rsidP="00CF2928">
      <w:pPr>
        <w:rPr>
          <w:rFonts w:ascii="Consolas" w:hAnsi="Consolas"/>
          <w:color w:val="F8F8F2"/>
          <w:spacing w:val="5"/>
          <w:sz w:val="24"/>
          <w:szCs w:val="24"/>
          <w:shd w:val="clear" w:color="auto" w:fill="45494D"/>
        </w:rPr>
      </w:pPr>
      <w:r w:rsidRPr="00CF2928">
        <w:rPr>
          <w:rFonts w:ascii="Consolas" w:hAnsi="Consolas"/>
          <w:color w:val="AE81FF"/>
          <w:spacing w:val="5"/>
          <w:sz w:val="24"/>
          <w:szCs w:val="24"/>
          <w:shd w:val="clear" w:color="auto" w:fill="45494D"/>
        </w:rPr>
        <w:t>1</w:t>
      </w:r>
      <w:r w:rsidRPr="00CF2928">
        <w:rPr>
          <w:rFonts w:ascii="Consolas" w:hAnsi="Consolas"/>
          <w:color w:val="F8F8F2"/>
          <w:spacing w:val="5"/>
          <w:sz w:val="24"/>
          <w:szCs w:val="24"/>
          <w:shd w:val="clear" w:color="auto" w:fill="45494D"/>
        </w:rPr>
        <w:t>. arr = [</w:t>
      </w:r>
      <w:r w:rsidRPr="00CF2928">
        <w:rPr>
          <w:rFonts w:ascii="Consolas" w:hAnsi="Consolas"/>
          <w:color w:val="A6E22E"/>
          <w:spacing w:val="5"/>
          <w:sz w:val="24"/>
          <w:szCs w:val="24"/>
          <w:shd w:val="clear" w:color="auto" w:fill="45494D"/>
        </w:rPr>
        <w:t>"b"</w:t>
      </w:r>
      <w:r w:rsidRPr="00CF2928">
        <w:rPr>
          <w:rFonts w:ascii="Consolas" w:hAnsi="Consolas"/>
          <w:color w:val="F8F8F2"/>
          <w:spacing w:val="5"/>
          <w:sz w:val="24"/>
          <w:szCs w:val="24"/>
          <w:shd w:val="clear" w:color="auto" w:fill="45494D"/>
        </w:rPr>
        <w:t xml:space="preserve">, </w:t>
      </w:r>
      <w:r w:rsidRPr="00CF2928">
        <w:rPr>
          <w:rFonts w:ascii="Consolas" w:hAnsi="Consolas"/>
          <w:color w:val="A6E22E"/>
          <w:spacing w:val="5"/>
          <w:sz w:val="24"/>
          <w:szCs w:val="24"/>
          <w:shd w:val="clear" w:color="auto" w:fill="45494D"/>
        </w:rPr>
        <w:t>"a"</w:t>
      </w:r>
      <w:r w:rsidRPr="00CF2928">
        <w:rPr>
          <w:rFonts w:ascii="Consolas" w:hAnsi="Consolas"/>
          <w:color w:val="F8F8F2"/>
          <w:spacing w:val="5"/>
          <w:sz w:val="24"/>
          <w:szCs w:val="24"/>
          <w:shd w:val="clear" w:color="auto" w:fill="45494D"/>
        </w:rPr>
        <w:t>]</w:t>
      </w:r>
    </w:p>
    <w:p w:rsidR="00CF2928" w:rsidRPr="00CF2928" w:rsidRDefault="00CF2928" w:rsidP="00CF2928">
      <w:pPr>
        <w:rPr>
          <w:rFonts w:ascii="Consolas" w:hAnsi="Consolas"/>
          <w:color w:val="F8F8F2"/>
          <w:spacing w:val="5"/>
          <w:sz w:val="24"/>
          <w:szCs w:val="24"/>
          <w:shd w:val="clear" w:color="auto" w:fill="45494D"/>
        </w:rPr>
      </w:pPr>
      <w:r w:rsidRPr="00CF2928">
        <w:rPr>
          <w:rFonts w:ascii="Consolas" w:hAnsi="Consolas"/>
          <w:color w:val="F8F8F2"/>
          <w:spacing w:val="5"/>
          <w:sz w:val="24"/>
          <w:szCs w:val="24"/>
          <w:shd w:val="clear" w:color="auto" w:fill="45494D"/>
        </w:rPr>
        <w:t xml:space="preserve">   arr = arr.</w:t>
      </w:r>
      <w:r w:rsidRPr="00CF2928">
        <w:rPr>
          <w:rFonts w:ascii="Consolas" w:hAnsi="Consolas"/>
          <w:color w:val="E6DB74"/>
          <w:spacing w:val="5"/>
          <w:sz w:val="24"/>
          <w:szCs w:val="24"/>
          <w:shd w:val="clear" w:color="auto" w:fill="45494D"/>
        </w:rPr>
        <w:t>product</w:t>
      </w:r>
      <w:r w:rsidRPr="00CF2928">
        <w:rPr>
          <w:rFonts w:ascii="Consolas" w:hAnsi="Consolas"/>
          <w:color w:val="F8F8F2"/>
          <w:spacing w:val="5"/>
          <w:sz w:val="24"/>
          <w:szCs w:val="24"/>
          <w:shd w:val="clear" w:color="auto" w:fill="45494D"/>
        </w:rPr>
        <w:t>(</w:t>
      </w:r>
      <w:r w:rsidRPr="00CF2928">
        <w:rPr>
          <w:rFonts w:ascii="Consolas" w:hAnsi="Consolas"/>
          <w:color w:val="E6DB74"/>
          <w:spacing w:val="5"/>
          <w:sz w:val="24"/>
          <w:szCs w:val="24"/>
          <w:shd w:val="clear" w:color="auto" w:fill="45494D"/>
        </w:rPr>
        <w:t>Array</w:t>
      </w:r>
      <w:r w:rsidRPr="00CF2928">
        <w:rPr>
          <w:rFonts w:ascii="Consolas" w:hAnsi="Consolas"/>
          <w:color w:val="F8F8F2"/>
          <w:spacing w:val="5"/>
          <w:sz w:val="24"/>
          <w:szCs w:val="24"/>
          <w:shd w:val="clear" w:color="auto" w:fill="45494D"/>
        </w:rPr>
        <w:t>(</w:t>
      </w:r>
      <w:r w:rsidRPr="00CF2928">
        <w:rPr>
          <w:rFonts w:ascii="Consolas" w:hAnsi="Consolas"/>
          <w:color w:val="AE81FF"/>
          <w:spacing w:val="5"/>
          <w:sz w:val="24"/>
          <w:szCs w:val="24"/>
          <w:shd w:val="clear" w:color="auto" w:fill="45494D"/>
        </w:rPr>
        <w:t>1</w:t>
      </w:r>
      <w:r w:rsidRPr="00CF2928">
        <w:rPr>
          <w:rFonts w:ascii="Consolas" w:hAnsi="Consolas"/>
          <w:color w:val="F8F8F2"/>
          <w:spacing w:val="5"/>
          <w:sz w:val="24"/>
          <w:szCs w:val="24"/>
          <w:shd w:val="clear" w:color="auto" w:fill="45494D"/>
        </w:rPr>
        <w:t>..</w:t>
      </w:r>
      <w:r w:rsidRPr="00CF2928">
        <w:rPr>
          <w:rFonts w:ascii="Consolas" w:hAnsi="Consolas"/>
          <w:color w:val="AE81FF"/>
          <w:spacing w:val="5"/>
          <w:sz w:val="24"/>
          <w:szCs w:val="24"/>
          <w:shd w:val="clear" w:color="auto" w:fill="45494D"/>
        </w:rPr>
        <w:t>3</w:t>
      </w:r>
      <w:r w:rsidRPr="00CF2928">
        <w:rPr>
          <w:rFonts w:ascii="Consolas" w:hAnsi="Consolas"/>
          <w:color w:val="F8F8F2"/>
          <w:spacing w:val="5"/>
          <w:sz w:val="24"/>
          <w:szCs w:val="24"/>
          <w:shd w:val="clear" w:color="auto" w:fill="45494D"/>
        </w:rPr>
        <w:t>))</w:t>
      </w:r>
    </w:p>
    <w:p w:rsidR="00CF2928" w:rsidRPr="00CF2928" w:rsidRDefault="00CF2928" w:rsidP="00CF2928">
      <w:pPr>
        <w:rPr>
          <w:rFonts w:ascii="Consolas" w:hAnsi="Consolas"/>
          <w:color w:val="F8F8F2"/>
          <w:spacing w:val="5"/>
          <w:sz w:val="24"/>
          <w:szCs w:val="24"/>
          <w:shd w:val="clear" w:color="auto" w:fill="45494D"/>
        </w:rPr>
      </w:pPr>
      <w:r w:rsidRPr="00CF2928">
        <w:rPr>
          <w:rFonts w:ascii="Consolas" w:hAnsi="Consolas"/>
          <w:color w:val="F8F8F2"/>
          <w:spacing w:val="5"/>
          <w:sz w:val="24"/>
          <w:szCs w:val="24"/>
          <w:shd w:val="clear" w:color="auto" w:fill="45494D"/>
        </w:rPr>
        <w:t xml:space="preserve">   arr.first.</w:t>
      </w:r>
      <w:r w:rsidRPr="00CF2928">
        <w:rPr>
          <w:rFonts w:ascii="Consolas" w:hAnsi="Consolas"/>
          <w:color w:val="E6DB74"/>
          <w:spacing w:val="5"/>
          <w:sz w:val="24"/>
          <w:szCs w:val="24"/>
          <w:shd w:val="clear" w:color="auto" w:fill="45494D"/>
        </w:rPr>
        <w:t>delete</w:t>
      </w:r>
      <w:r w:rsidRPr="00CF2928">
        <w:rPr>
          <w:rFonts w:ascii="Consolas" w:hAnsi="Consolas"/>
          <w:color w:val="F8F8F2"/>
          <w:spacing w:val="5"/>
          <w:sz w:val="24"/>
          <w:szCs w:val="24"/>
          <w:shd w:val="clear" w:color="auto" w:fill="45494D"/>
        </w:rPr>
        <w:t>(arr.first.last)</w:t>
      </w:r>
    </w:p>
    <w:p w:rsidR="00CF2928" w:rsidRPr="00CF2928" w:rsidRDefault="00CF2928" w:rsidP="00CF2928">
      <w:pPr>
        <w:rPr>
          <w:rFonts w:ascii="Consolas" w:hAnsi="Consolas"/>
          <w:color w:val="F8F8F2"/>
          <w:spacing w:val="5"/>
          <w:sz w:val="24"/>
          <w:szCs w:val="24"/>
          <w:shd w:val="clear" w:color="auto" w:fill="45494D"/>
        </w:rPr>
      </w:pPr>
    </w:p>
    <w:p w:rsidR="00CF2928" w:rsidRPr="00CF2928" w:rsidRDefault="00CF2928" w:rsidP="00CF2928">
      <w:pPr>
        <w:rPr>
          <w:rFonts w:ascii="Consolas" w:hAnsi="Consolas"/>
          <w:color w:val="F8F8F2"/>
          <w:spacing w:val="5"/>
          <w:sz w:val="24"/>
          <w:szCs w:val="24"/>
          <w:shd w:val="clear" w:color="auto" w:fill="45494D"/>
        </w:rPr>
      </w:pPr>
      <w:r w:rsidRPr="00CF2928">
        <w:rPr>
          <w:rFonts w:ascii="Consolas" w:hAnsi="Consolas"/>
          <w:color w:val="AE81FF"/>
          <w:spacing w:val="5"/>
          <w:sz w:val="24"/>
          <w:szCs w:val="24"/>
          <w:shd w:val="clear" w:color="auto" w:fill="45494D"/>
        </w:rPr>
        <w:t>2</w:t>
      </w:r>
      <w:r w:rsidRPr="00CF2928">
        <w:rPr>
          <w:rFonts w:ascii="Consolas" w:hAnsi="Consolas"/>
          <w:color w:val="F8F8F2"/>
          <w:spacing w:val="5"/>
          <w:sz w:val="24"/>
          <w:szCs w:val="24"/>
          <w:shd w:val="clear" w:color="auto" w:fill="45494D"/>
        </w:rPr>
        <w:t>. arr = [</w:t>
      </w:r>
      <w:r w:rsidRPr="00CF2928">
        <w:rPr>
          <w:rFonts w:ascii="Consolas" w:hAnsi="Consolas"/>
          <w:color w:val="A6E22E"/>
          <w:spacing w:val="5"/>
          <w:sz w:val="24"/>
          <w:szCs w:val="24"/>
          <w:shd w:val="clear" w:color="auto" w:fill="45494D"/>
        </w:rPr>
        <w:t>"b"</w:t>
      </w:r>
      <w:r w:rsidRPr="00CF2928">
        <w:rPr>
          <w:rFonts w:ascii="Consolas" w:hAnsi="Consolas"/>
          <w:color w:val="F8F8F2"/>
          <w:spacing w:val="5"/>
          <w:sz w:val="24"/>
          <w:szCs w:val="24"/>
          <w:shd w:val="clear" w:color="auto" w:fill="45494D"/>
        </w:rPr>
        <w:t xml:space="preserve">, </w:t>
      </w:r>
      <w:r w:rsidRPr="00CF2928">
        <w:rPr>
          <w:rFonts w:ascii="Consolas" w:hAnsi="Consolas"/>
          <w:color w:val="A6E22E"/>
          <w:spacing w:val="5"/>
          <w:sz w:val="24"/>
          <w:szCs w:val="24"/>
          <w:shd w:val="clear" w:color="auto" w:fill="45494D"/>
        </w:rPr>
        <w:t>"a"</w:t>
      </w:r>
      <w:r w:rsidRPr="00CF2928">
        <w:rPr>
          <w:rFonts w:ascii="Consolas" w:hAnsi="Consolas"/>
          <w:color w:val="F8F8F2"/>
          <w:spacing w:val="5"/>
          <w:sz w:val="24"/>
          <w:szCs w:val="24"/>
          <w:shd w:val="clear" w:color="auto" w:fill="45494D"/>
        </w:rPr>
        <w:t>]</w:t>
      </w:r>
    </w:p>
    <w:p w:rsidR="00CF2928" w:rsidRPr="00CF2928" w:rsidRDefault="00CF2928" w:rsidP="00CF2928">
      <w:pPr>
        <w:rPr>
          <w:rFonts w:ascii="Consolas" w:hAnsi="Consolas"/>
          <w:color w:val="F8F8F2"/>
          <w:spacing w:val="5"/>
          <w:sz w:val="24"/>
          <w:szCs w:val="24"/>
          <w:shd w:val="clear" w:color="auto" w:fill="45494D"/>
        </w:rPr>
      </w:pPr>
      <w:r w:rsidRPr="00CF2928">
        <w:rPr>
          <w:rFonts w:ascii="Consolas" w:hAnsi="Consolas"/>
          <w:color w:val="F8F8F2"/>
          <w:spacing w:val="5"/>
          <w:sz w:val="24"/>
          <w:szCs w:val="24"/>
          <w:shd w:val="clear" w:color="auto" w:fill="45494D"/>
        </w:rPr>
        <w:t xml:space="preserve">   arr = arr.</w:t>
      </w:r>
      <w:r w:rsidRPr="00CF2928">
        <w:rPr>
          <w:rFonts w:ascii="Consolas" w:hAnsi="Consolas"/>
          <w:color w:val="E6DB74"/>
          <w:spacing w:val="5"/>
          <w:sz w:val="24"/>
          <w:szCs w:val="24"/>
          <w:shd w:val="clear" w:color="auto" w:fill="45494D"/>
        </w:rPr>
        <w:t>product</w:t>
      </w:r>
      <w:r w:rsidRPr="00CF2928">
        <w:rPr>
          <w:rFonts w:ascii="Consolas" w:hAnsi="Consolas"/>
          <w:color w:val="F8F8F2"/>
          <w:spacing w:val="5"/>
          <w:sz w:val="24"/>
          <w:szCs w:val="24"/>
          <w:shd w:val="clear" w:color="auto" w:fill="45494D"/>
        </w:rPr>
        <w:t>([</w:t>
      </w:r>
      <w:r w:rsidRPr="00CF2928">
        <w:rPr>
          <w:rFonts w:ascii="Consolas" w:hAnsi="Consolas"/>
          <w:color w:val="E6DB74"/>
          <w:spacing w:val="5"/>
          <w:sz w:val="24"/>
          <w:szCs w:val="24"/>
          <w:shd w:val="clear" w:color="auto" w:fill="45494D"/>
        </w:rPr>
        <w:t>Array</w:t>
      </w:r>
      <w:r w:rsidRPr="00CF2928">
        <w:rPr>
          <w:rFonts w:ascii="Consolas" w:hAnsi="Consolas"/>
          <w:color w:val="F8F8F2"/>
          <w:spacing w:val="5"/>
          <w:sz w:val="24"/>
          <w:szCs w:val="24"/>
          <w:shd w:val="clear" w:color="auto" w:fill="45494D"/>
        </w:rPr>
        <w:t>(</w:t>
      </w:r>
      <w:r w:rsidRPr="00CF2928">
        <w:rPr>
          <w:rFonts w:ascii="Consolas" w:hAnsi="Consolas"/>
          <w:color w:val="AE81FF"/>
          <w:spacing w:val="5"/>
          <w:sz w:val="24"/>
          <w:szCs w:val="24"/>
          <w:shd w:val="clear" w:color="auto" w:fill="45494D"/>
        </w:rPr>
        <w:t>1</w:t>
      </w:r>
      <w:r w:rsidRPr="00CF2928">
        <w:rPr>
          <w:rFonts w:ascii="Consolas" w:hAnsi="Consolas"/>
          <w:color w:val="F8F8F2"/>
          <w:spacing w:val="5"/>
          <w:sz w:val="24"/>
          <w:szCs w:val="24"/>
          <w:shd w:val="clear" w:color="auto" w:fill="45494D"/>
        </w:rPr>
        <w:t>..</w:t>
      </w:r>
      <w:r w:rsidRPr="00CF2928">
        <w:rPr>
          <w:rFonts w:ascii="Consolas" w:hAnsi="Consolas"/>
          <w:color w:val="AE81FF"/>
          <w:spacing w:val="5"/>
          <w:sz w:val="24"/>
          <w:szCs w:val="24"/>
          <w:shd w:val="clear" w:color="auto" w:fill="45494D"/>
        </w:rPr>
        <w:t>3</w:t>
      </w:r>
      <w:r w:rsidRPr="00CF2928">
        <w:rPr>
          <w:rFonts w:ascii="Consolas" w:hAnsi="Consolas"/>
          <w:color w:val="F8F8F2"/>
          <w:spacing w:val="5"/>
          <w:sz w:val="24"/>
          <w:szCs w:val="24"/>
          <w:shd w:val="clear" w:color="auto" w:fill="45494D"/>
        </w:rPr>
        <w:t>)])</w:t>
      </w:r>
    </w:p>
    <w:p w:rsidR="00941E72" w:rsidRDefault="00CF2928" w:rsidP="00CF2928">
      <w:pPr>
        <w:ind w:right="830" w:firstLine="720"/>
        <w:rPr>
          <w:rFonts w:ascii="Consolas" w:hAnsi="Consolas"/>
          <w:color w:val="F8F8F2"/>
          <w:spacing w:val="5"/>
          <w:sz w:val="24"/>
          <w:szCs w:val="24"/>
          <w:shd w:val="clear" w:color="auto" w:fill="45494D"/>
        </w:rPr>
      </w:pPr>
      <w:r w:rsidRPr="00CF2928">
        <w:rPr>
          <w:rFonts w:ascii="Consolas" w:hAnsi="Consolas"/>
          <w:color w:val="F8F8F2"/>
          <w:spacing w:val="5"/>
          <w:sz w:val="24"/>
          <w:szCs w:val="24"/>
          <w:shd w:val="clear" w:color="auto" w:fill="45494D"/>
        </w:rPr>
        <w:t xml:space="preserve">   arr.first.</w:t>
      </w:r>
      <w:r w:rsidRPr="00CF2928">
        <w:rPr>
          <w:rFonts w:ascii="Consolas" w:hAnsi="Consolas"/>
          <w:color w:val="E6DB74"/>
          <w:spacing w:val="5"/>
          <w:sz w:val="24"/>
          <w:szCs w:val="24"/>
          <w:shd w:val="clear" w:color="auto" w:fill="45494D"/>
        </w:rPr>
        <w:t>delete</w:t>
      </w:r>
      <w:r w:rsidRPr="00CF2928">
        <w:rPr>
          <w:rFonts w:ascii="Consolas" w:hAnsi="Consolas"/>
          <w:color w:val="F8F8F2"/>
          <w:spacing w:val="5"/>
          <w:sz w:val="24"/>
          <w:szCs w:val="24"/>
          <w:shd w:val="clear" w:color="auto" w:fill="45494D"/>
        </w:rPr>
        <w:t>(arr.first.last)</w:t>
      </w:r>
    </w:p>
    <w:p w:rsidR="00CF2928" w:rsidRDefault="00CF2928" w:rsidP="00CF2928">
      <w:pPr>
        <w:ind w:right="830" w:firstLine="720"/>
        <w:rPr>
          <w:rFonts w:ascii="Consolas" w:hAnsi="Consolas"/>
          <w:color w:val="F8F8F2"/>
          <w:spacing w:val="5"/>
          <w:sz w:val="24"/>
          <w:szCs w:val="24"/>
          <w:shd w:val="clear" w:color="auto" w:fill="45494D"/>
        </w:rPr>
      </w:pPr>
    </w:p>
    <w:p w:rsidR="00CF2928" w:rsidRDefault="00CF2928" w:rsidP="00CF2928">
      <w:pPr>
        <w:ind w:right="830" w:firstLine="720"/>
        <w:rPr>
          <w:sz w:val="24"/>
          <w:szCs w:val="24"/>
        </w:rPr>
      </w:pPr>
    </w:p>
    <w:p w:rsidR="001F7171" w:rsidRPr="00CF2928" w:rsidRDefault="00CF2928" w:rsidP="00CF2928">
      <w:pPr>
        <w:pStyle w:val="ListParagraph"/>
        <w:numPr>
          <w:ilvl w:val="0"/>
          <w:numId w:val="13"/>
        </w:numPr>
        <w:ind w:right="438"/>
        <w:rPr>
          <w:b/>
          <w:spacing w:val="-1"/>
          <w:sz w:val="24"/>
          <w:szCs w:val="24"/>
        </w:rPr>
      </w:pPr>
      <w:r>
        <w:rPr>
          <w:b/>
          <w:color w:val="FF0000"/>
          <w:spacing w:val="-1"/>
          <w:sz w:val="24"/>
          <w:szCs w:val="24"/>
        </w:rPr>
        <w:t>For the below array</w:t>
      </w:r>
      <w:r w:rsidRPr="00CF2928">
        <w:rPr>
          <w:b/>
          <w:color w:val="FF0000"/>
          <w:spacing w:val="-1"/>
          <w:sz w:val="24"/>
          <w:szCs w:val="24"/>
        </w:rPr>
        <w:t>, how do you print the word “example” from this array.</w:t>
      </w:r>
    </w:p>
    <w:p w:rsidR="00CF2928" w:rsidRDefault="00CF2928" w:rsidP="00CF2928">
      <w:pPr>
        <w:ind w:right="438"/>
        <w:rPr>
          <w:spacing w:val="-1"/>
          <w:sz w:val="24"/>
          <w:szCs w:val="24"/>
        </w:rPr>
      </w:pPr>
    </w:p>
    <w:p w:rsidR="00CF2928" w:rsidRDefault="00CF2928" w:rsidP="00CF2928">
      <w:pPr>
        <w:ind w:right="438"/>
        <w:rPr>
          <w:rStyle w:val="token"/>
          <w:rFonts w:ascii="Consolas" w:eastAsiaTheme="majorEastAsia" w:hAnsi="Consolas"/>
          <w:color w:val="F8F8F2"/>
          <w:spacing w:val="5"/>
          <w:shd w:val="clear" w:color="auto" w:fill="45494D"/>
        </w:rPr>
      </w:pPr>
      <w:r>
        <w:rPr>
          <w:rFonts w:ascii="Consolas" w:hAnsi="Consolas"/>
          <w:color w:val="F8F8F2"/>
          <w:spacing w:val="5"/>
          <w:shd w:val="clear" w:color="auto" w:fill="45494D"/>
        </w:rPr>
        <w:t xml:space="preserve">arr </w:t>
      </w:r>
      <w:r>
        <w:rPr>
          <w:rStyle w:val="token"/>
          <w:rFonts w:ascii="Consolas" w:eastAsiaTheme="majorEastAsia" w:hAnsi="Consolas"/>
          <w:color w:val="F8F8F2"/>
          <w:spacing w:val="5"/>
          <w:shd w:val="clear" w:color="auto" w:fill="45494D"/>
        </w:rPr>
        <w:t>=</w:t>
      </w:r>
      <w:r>
        <w:rPr>
          <w:rFonts w:ascii="Consolas" w:hAnsi="Consolas"/>
          <w:color w:val="F8F8F2"/>
          <w:spacing w:val="5"/>
          <w:shd w:val="clear" w:color="auto" w:fill="45494D"/>
        </w:rPr>
        <w:t xml:space="preserve"> </w:t>
      </w:r>
      <w:r>
        <w:rPr>
          <w:rStyle w:val="token"/>
          <w:rFonts w:ascii="Consolas" w:eastAsiaTheme="majorEastAsia" w:hAnsi="Consolas"/>
          <w:color w:val="F8F8F2"/>
          <w:spacing w:val="5"/>
          <w:shd w:val="clear" w:color="auto" w:fill="45494D"/>
        </w:rPr>
        <w:t>[[</w:t>
      </w:r>
      <w:r>
        <w:rPr>
          <w:rStyle w:val="token"/>
          <w:rFonts w:ascii="Consolas" w:eastAsiaTheme="majorEastAsia" w:hAnsi="Consolas"/>
          <w:color w:val="A6E22E"/>
          <w:spacing w:val="5"/>
          <w:shd w:val="clear" w:color="auto" w:fill="45494D"/>
        </w:rPr>
        <w:t>"test"</w:t>
      </w:r>
      <w:r>
        <w:rPr>
          <w:rStyle w:val="token"/>
          <w:rFonts w:ascii="Consolas" w:eastAsiaTheme="majorEastAsia" w:hAnsi="Consolas"/>
          <w:color w:val="F8F8F2"/>
          <w:spacing w:val="5"/>
          <w:shd w:val="clear" w:color="auto" w:fill="45494D"/>
        </w:rPr>
        <w:t>,</w:t>
      </w:r>
      <w:r>
        <w:rPr>
          <w:rFonts w:ascii="Consolas" w:hAnsi="Consolas"/>
          <w:color w:val="F8F8F2"/>
          <w:spacing w:val="5"/>
          <w:shd w:val="clear" w:color="auto" w:fill="45494D"/>
        </w:rPr>
        <w:t xml:space="preserve"> </w:t>
      </w:r>
      <w:r>
        <w:rPr>
          <w:rStyle w:val="token"/>
          <w:rFonts w:ascii="Consolas" w:eastAsiaTheme="majorEastAsia" w:hAnsi="Consolas"/>
          <w:color w:val="A6E22E"/>
          <w:spacing w:val="5"/>
          <w:shd w:val="clear" w:color="auto" w:fill="45494D"/>
        </w:rPr>
        <w:t>"hello"</w:t>
      </w:r>
      <w:r>
        <w:rPr>
          <w:rStyle w:val="token"/>
          <w:rFonts w:ascii="Consolas" w:eastAsiaTheme="majorEastAsia" w:hAnsi="Consolas"/>
          <w:color w:val="F8F8F2"/>
          <w:spacing w:val="5"/>
          <w:shd w:val="clear" w:color="auto" w:fill="45494D"/>
        </w:rPr>
        <w:t>,</w:t>
      </w:r>
      <w:r>
        <w:rPr>
          <w:rFonts w:ascii="Consolas" w:hAnsi="Consolas"/>
          <w:color w:val="F8F8F2"/>
          <w:spacing w:val="5"/>
          <w:shd w:val="clear" w:color="auto" w:fill="45494D"/>
        </w:rPr>
        <w:t xml:space="preserve"> </w:t>
      </w:r>
      <w:r>
        <w:rPr>
          <w:rStyle w:val="token"/>
          <w:rFonts w:ascii="Consolas" w:eastAsiaTheme="majorEastAsia" w:hAnsi="Consolas"/>
          <w:color w:val="A6E22E"/>
          <w:spacing w:val="5"/>
          <w:shd w:val="clear" w:color="auto" w:fill="45494D"/>
        </w:rPr>
        <w:t>"world"</w:t>
      </w:r>
      <w:r>
        <w:rPr>
          <w:rStyle w:val="token"/>
          <w:rFonts w:ascii="Consolas" w:eastAsiaTheme="majorEastAsia" w:hAnsi="Consolas"/>
          <w:color w:val="F8F8F2"/>
          <w:spacing w:val="5"/>
          <w:shd w:val="clear" w:color="auto" w:fill="45494D"/>
        </w:rPr>
        <w:t>],[</w:t>
      </w:r>
      <w:r>
        <w:rPr>
          <w:rStyle w:val="token"/>
          <w:rFonts w:ascii="Consolas" w:eastAsiaTheme="majorEastAsia" w:hAnsi="Consolas"/>
          <w:color w:val="A6E22E"/>
          <w:spacing w:val="5"/>
          <w:shd w:val="clear" w:color="auto" w:fill="45494D"/>
        </w:rPr>
        <w:t>"example"</w:t>
      </w:r>
      <w:r>
        <w:rPr>
          <w:rStyle w:val="token"/>
          <w:rFonts w:ascii="Consolas" w:eastAsiaTheme="majorEastAsia" w:hAnsi="Consolas"/>
          <w:color w:val="F8F8F2"/>
          <w:spacing w:val="5"/>
          <w:shd w:val="clear" w:color="auto" w:fill="45494D"/>
        </w:rPr>
        <w:t>,</w:t>
      </w:r>
      <w:r>
        <w:rPr>
          <w:rFonts w:ascii="Consolas" w:hAnsi="Consolas"/>
          <w:color w:val="F8F8F2"/>
          <w:spacing w:val="5"/>
          <w:shd w:val="clear" w:color="auto" w:fill="45494D"/>
        </w:rPr>
        <w:t xml:space="preserve"> </w:t>
      </w:r>
      <w:r>
        <w:rPr>
          <w:rStyle w:val="token"/>
          <w:rFonts w:ascii="Consolas" w:eastAsiaTheme="majorEastAsia" w:hAnsi="Consolas"/>
          <w:color w:val="A6E22E"/>
          <w:spacing w:val="5"/>
          <w:shd w:val="clear" w:color="auto" w:fill="45494D"/>
        </w:rPr>
        <w:t>"mem"</w:t>
      </w:r>
      <w:r>
        <w:rPr>
          <w:rStyle w:val="token"/>
          <w:rFonts w:ascii="Consolas" w:eastAsiaTheme="majorEastAsia" w:hAnsi="Consolas"/>
          <w:color w:val="F8F8F2"/>
          <w:spacing w:val="5"/>
          <w:shd w:val="clear" w:color="auto" w:fill="45494D"/>
        </w:rPr>
        <w:t>]]</w:t>
      </w:r>
    </w:p>
    <w:p w:rsidR="00CF2928" w:rsidRPr="00CF2928" w:rsidRDefault="00CF2928" w:rsidP="00CF2928">
      <w:pPr>
        <w:ind w:right="438"/>
        <w:rPr>
          <w:spacing w:val="-1"/>
          <w:sz w:val="24"/>
          <w:szCs w:val="24"/>
        </w:rPr>
      </w:pPr>
    </w:p>
    <w:p w:rsidR="00941E72" w:rsidRPr="0045396B" w:rsidRDefault="00941E72" w:rsidP="006149B3">
      <w:pPr>
        <w:pStyle w:val="ListParagraph"/>
        <w:ind w:left="460" w:right="438"/>
        <w:rPr>
          <w:spacing w:val="-1"/>
          <w:sz w:val="24"/>
          <w:szCs w:val="24"/>
        </w:rPr>
      </w:pPr>
    </w:p>
    <w:p w:rsidR="00FD0F3A" w:rsidRDefault="00FD0F3A" w:rsidP="00FD0F3A">
      <w:pPr>
        <w:ind w:left="100" w:right="298"/>
        <w:rPr>
          <w:b/>
          <w:sz w:val="24"/>
          <w:szCs w:val="24"/>
          <w:u w:val="single"/>
        </w:rPr>
      </w:pPr>
    </w:p>
    <w:p w:rsidR="00CF2928" w:rsidRPr="00CF2928" w:rsidRDefault="00CF2928" w:rsidP="00CF2928">
      <w:pPr>
        <w:pStyle w:val="ListParagraph"/>
        <w:numPr>
          <w:ilvl w:val="0"/>
          <w:numId w:val="13"/>
        </w:numPr>
        <w:ind w:right="438"/>
        <w:rPr>
          <w:b/>
          <w:spacing w:val="-1"/>
          <w:sz w:val="24"/>
          <w:szCs w:val="24"/>
        </w:rPr>
      </w:pPr>
      <w:r>
        <w:rPr>
          <w:b/>
          <w:color w:val="FF0000"/>
          <w:spacing w:val="-1"/>
          <w:sz w:val="24"/>
          <w:szCs w:val="24"/>
        </w:rPr>
        <w:t>For the below array</w:t>
      </w:r>
      <w:r>
        <w:rPr>
          <w:b/>
          <w:color w:val="FF0000"/>
          <w:spacing w:val="-1"/>
          <w:sz w:val="24"/>
          <w:szCs w:val="24"/>
        </w:rPr>
        <w:t>, what value is returned from “arr”?</w:t>
      </w:r>
    </w:p>
    <w:p w:rsidR="00CF2928" w:rsidRPr="00CF2928" w:rsidRDefault="00CF2928" w:rsidP="00CF2928">
      <w:pPr>
        <w:ind w:right="438"/>
        <w:rPr>
          <w:b/>
          <w:spacing w:val="-1"/>
          <w:sz w:val="24"/>
          <w:szCs w:val="24"/>
        </w:rPr>
      </w:pPr>
    </w:p>
    <w:p w:rsidR="00CF2928" w:rsidRPr="00CF2928" w:rsidRDefault="00CF2928" w:rsidP="00CF2928">
      <w:pPr>
        <w:rPr>
          <w:rFonts w:ascii="Consolas" w:hAnsi="Consolas"/>
          <w:color w:val="F8F8F2"/>
          <w:spacing w:val="5"/>
          <w:sz w:val="24"/>
          <w:szCs w:val="24"/>
          <w:shd w:val="clear" w:color="auto" w:fill="45494D"/>
        </w:rPr>
      </w:pPr>
      <w:r w:rsidRPr="00CF2928">
        <w:rPr>
          <w:rFonts w:ascii="Consolas" w:hAnsi="Consolas"/>
          <w:color w:val="F8F8F2"/>
          <w:spacing w:val="5"/>
          <w:sz w:val="24"/>
          <w:szCs w:val="24"/>
          <w:shd w:val="clear" w:color="auto" w:fill="45494D"/>
        </w:rPr>
        <w:t>arr = [</w:t>
      </w:r>
      <w:r w:rsidRPr="00CF2928">
        <w:rPr>
          <w:rFonts w:ascii="Consolas" w:hAnsi="Consolas"/>
          <w:color w:val="AE81FF"/>
          <w:spacing w:val="5"/>
          <w:sz w:val="24"/>
          <w:szCs w:val="24"/>
          <w:shd w:val="clear" w:color="auto" w:fill="45494D"/>
        </w:rPr>
        <w:t>15</w:t>
      </w:r>
      <w:r w:rsidRPr="00CF2928">
        <w:rPr>
          <w:rFonts w:ascii="Consolas" w:hAnsi="Consolas"/>
          <w:color w:val="F8F8F2"/>
          <w:spacing w:val="5"/>
          <w:sz w:val="24"/>
          <w:szCs w:val="24"/>
          <w:shd w:val="clear" w:color="auto" w:fill="45494D"/>
        </w:rPr>
        <w:t xml:space="preserve">, </w:t>
      </w:r>
      <w:r w:rsidRPr="00CF2928">
        <w:rPr>
          <w:rFonts w:ascii="Consolas" w:hAnsi="Consolas"/>
          <w:color w:val="AE81FF"/>
          <w:spacing w:val="5"/>
          <w:sz w:val="24"/>
          <w:szCs w:val="24"/>
          <w:shd w:val="clear" w:color="auto" w:fill="45494D"/>
        </w:rPr>
        <w:t>7</w:t>
      </w:r>
      <w:r w:rsidRPr="00CF2928">
        <w:rPr>
          <w:rFonts w:ascii="Consolas" w:hAnsi="Consolas"/>
          <w:color w:val="F8F8F2"/>
          <w:spacing w:val="5"/>
          <w:sz w:val="24"/>
          <w:szCs w:val="24"/>
          <w:shd w:val="clear" w:color="auto" w:fill="45494D"/>
        </w:rPr>
        <w:t xml:space="preserve">, </w:t>
      </w:r>
      <w:r w:rsidRPr="00CF2928">
        <w:rPr>
          <w:rFonts w:ascii="Consolas" w:hAnsi="Consolas"/>
          <w:color w:val="AE81FF"/>
          <w:spacing w:val="5"/>
          <w:sz w:val="24"/>
          <w:szCs w:val="24"/>
          <w:shd w:val="clear" w:color="auto" w:fill="45494D"/>
        </w:rPr>
        <w:t>18</w:t>
      </w:r>
      <w:r w:rsidRPr="00CF2928">
        <w:rPr>
          <w:rFonts w:ascii="Consolas" w:hAnsi="Consolas"/>
          <w:color w:val="F8F8F2"/>
          <w:spacing w:val="5"/>
          <w:sz w:val="24"/>
          <w:szCs w:val="24"/>
          <w:shd w:val="clear" w:color="auto" w:fill="45494D"/>
        </w:rPr>
        <w:t xml:space="preserve">, </w:t>
      </w:r>
      <w:r w:rsidRPr="00CF2928">
        <w:rPr>
          <w:rFonts w:ascii="Consolas" w:hAnsi="Consolas"/>
          <w:color w:val="AE81FF"/>
          <w:spacing w:val="5"/>
          <w:sz w:val="24"/>
          <w:szCs w:val="24"/>
          <w:shd w:val="clear" w:color="auto" w:fill="45494D"/>
        </w:rPr>
        <w:t>5</w:t>
      </w:r>
      <w:r w:rsidRPr="00CF2928">
        <w:rPr>
          <w:rFonts w:ascii="Consolas" w:hAnsi="Consolas"/>
          <w:color w:val="F8F8F2"/>
          <w:spacing w:val="5"/>
          <w:sz w:val="24"/>
          <w:szCs w:val="24"/>
          <w:shd w:val="clear" w:color="auto" w:fill="45494D"/>
        </w:rPr>
        <w:t xml:space="preserve">, </w:t>
      </w:r>
      <w:r w:rsidRPr="00CF2928">
        <w:rPr>
          <w:rFonts w:ascii="Consolas" w:hAnsi="Consolas"/>
          <w:color w:val="AE81FF"/>
          <w:spacing w:val="5"/>
          <w:sz w:val="24"/>
          <w:szCs w:val="24"/>
          <w:shd w:val="clear" w:color="auto" w:fill="45494D"/>
        </w:rPr>
        <w:t>12</w:t>
      </w:r>
      <w:r w:rsidRPr="00CF2928">
        <w:rPr>
          <w:rFonts w:ascii="Consolas" w:hAnsi="Consolas"/>
          <w:color w:val="F8F8F2"/>
          <w:spacing w:val="5"/>
          <w:sz w:val="24"/>
          <w:szCs w:val="24"/>
          <w:shd w:val="clear" w:color="auto" w:fill="45494D"/>
        </w:rPr>
        <w:t xml:space="preserve">, </w:t>
      </w:r>
      <w:r w:rsidRPr="00CF2928">
        <w:rPr>
          <w:rFonts w:ascii="Consolas" w:hAnsi="Consolas"/>
          <w:color w:val="AE81FF"/>
          <w:spacing w:val="5"/>
          <w:sz w:val="24"/>
          <w:szCs w:val="24"/>
          <w:shd w:val="clear" w:color="auto" w:fill="45494D"/>
        </w:rPr>
        <w:t>8</w:t>
      </w:r>
      <w:r w:rsidRPr="00CF2928">
        <w:rPr>
          <w:rFonts w:ascii="Consolas" w:hAnsi="Consolas"/>
          <w:color w:val="F8F8F2"/>
          <w:spacing w:val="5"/>
          <w:sz w:val="24"/>
          <w:szCs w:val="24"/>
          <w:shd w:val="clear" w:color="auto" w:fill="45494D"/>
        </w:rPr>
        <w:t xml:space="preserve">, </w:t>
      </w:r>
      <w:r w:rsidRPr="00CF2928">
        <w:rPr>
          <w:rFonts w:ascii="Consolas" w:hAnsi="Consolas"/>
          <w:color w:val="AE81FF"/>
          <w:spacing w:val="5"/>
          <w:sz w:val="24"/>
          <w:szCs w:val="24"/>
          <w:shd w:val="clear" w:color="auto" w:fill="45494D"/>
        </w:rPr>
        <w:t>5</w:t>
      </w:r>
      <w:r w:rsidRPr="00CF2928">
        <w:rPr>
          <w:rFonts w:ascii="Consolas" w:hAnsi="Consolas"/>
          <w:color w:val="F8F8F2"/>
          <w:spacing w:val="5"/>
          <w:sz w:val="24"/>
          <w:szCs w:val="24"/>
          <w:shd w:val="clear" w:color="auto" w:fill="45494D"/>
        </w:rPr>
        <w:t xml:space="preserve">, </w:t>
      </w:r>
      <w:r w:rsidRPr="00CF2928">
        <w:rPr>
          <w:rFonts w:ascii="Consolas" w:hAnsi="Consolas"/>
          <w:color w:val="AE81FF"/>
          <w:spacing w:val="5"/>
          <w:sz w:val="24"/>
          <w:szCs w:val="24"/>
          <w:shd w:val="clear" w:color="auto" w:fill="45494D"/>
        </w:rPr>
        <w:t>1</w:t>
      </w:r>
      <w:r w:rsidRPr="00CF2928">
        <w:rPr>
          <w:rFonts w:ascii="Consolas" w:hAnsi="Consolas"/>
          <w:color w:val="F8F8F2"/>
          <w:spacing w:val="5"/>
          <w:sz w:val="24"/>
          <w:szCs w:val="24"/>
          <w:shd w:val="clear" w:color="auto" w:fill="45494D"/>
        </w:rPr>
        <w:t>]</w:t>
      </w:r>
    </w:p>
    <w:p w:rsidR="00CF2928" w:rsidRPr="00CF2928" w:rsidRDefault="00CF2928" w:rsidP="00CF2928">
      <w:pPr>
        <w:rPr>
          <w:rFonts w:ascii="Consolas" w:hAnsi="Consolas"/>
          <w:color w:val="F8F8F2"/>
          <w:spacing w:val="5"/>
          <w:sz w:val="24"/>
          <w:szCs w:val="24"/>
          <w:shd w:val="clear" w:color="auto" w:fill="45494D"/>
        </w:rPr>
      </w:pPr>
    </w:p>
    <w:p w:rsidR="00CF2928" w:rsidRPr="00CF2928" w:rsidRDefault="00CF2928" w:rsidP="00CF2928">
      <w:pPr>
        <w:rPr>
          <w:rFonts w:ascii="Consolas" w:hAnsi="Consolas"/>
          <w:color w:val="F8F8F2"/>
          <w:spacing w:val="5"/>
          <w:sz w:val="24"/>
          <w:szCs w:val="24"/>
          <w:shd w:val="clear" w:color="auto" w:fill="45494D"/>
        </w:rPr>
      </w:pPr>
      <w:r w:rsidRPr="00CF2928">
        <w:rPr>
          <w:rFonts w:ascii="Consolas" w:hAnsi="Consolas"/>
          <w:color w:val="AE81FF"/>
          <w:spacing w:val="5"/>
          <w:sz w:val="24"/>
          <w:szCs w:val="24"/>
          <w:shd w:val="clear" w:color="auto" w:fill="45494D"/>
        </w:rPr>
        <w:t>1</w:t>
      </w:r>
      <w:r w:rsidRPr="00CF2928">
        <w:rPr>
          <w:rFonts w:ascii="Consolas" w:hAnsi="Consolas"/>
          <w:color w:val="F8F8F2"/>
          <w:spacing w:val="5"/>
          <w:sz w:val="24"/>
          <w:szCs w:val="24"/>
          <w:shd w:val="clear" w:color="auto" w:fill="45494D"/>
        </w:rPr>
        <w:t>. arr.</w:t>
      </w:r>
      <w:r w:rsidRPr="00CF2928">
        <w:rPr>
          <w:rFonts w:ascii="Consolas" w:hAnsi="Consolas"/>
          <w:color w:val="E6DB74"/>
          <w:spacing w:val="5"/>
          <w:sz w:val="24"/>
          <w:szCs w:val="24"/>
          <w:shd w:val="clear" w:color="auto" w:fill="45494D"/>
        </w:rPr>
        <w:t>index</w:t>
      </w:r>
      <w:r w:rsidRPr="00CF2928">
        <w:rPr>
          <w:rFonts w:ascii="Consolas" w:hAnsi="Consolas"/>
          <w:color w:val="F8F8F2"/>
          <w:spacing w:val="5"/>
          <w:sz w:val="24"/>
          <w:szCs w:val="24"/>
          <w:shd w:val="clear" w:color="auto" w:fill="45494D"/>
        </w:rPr>
        <w:t>(</w:t>
      </w:r>
      <w:r w:rsidRPr="00CF2928">
        <w:rPr>
          <w:rFonts w:ascii="Consolas" w:hAnsi="Consolas"/>
          <w:color w:val="AE81FF"/>
          <w:spacing w:val="5"/>
          <w:sz w:val="24"/>
          <w:szCs w:val="24"/>
          <w:shd w:val="clear" w:color="auto" w:fill="45494D"/>
        </w:rPr>
        <w:t>5</w:t>
      </w:r>
      <w:r w:rsidRPr="00CF2928">
        <w:rPr>
          <w:rFonts w:ascii="Consolas" w:hAnsi="Consolas"/>
          <w:color w:val="F8F8F2"/>
          <w:spacing w:val="5"/>
          <w:sz w:val="24"/>
          <w:szCs w:val="24"/>
          <w:shd w:val="clear" w:color="auto" w:fill="45494D"/>
        </w:rPr>
        <w:t>)</w:t>
      </w:r>
    </w:p>
    <w:p w:rsidR="00CF2928" w:rsidRPr="00CF2928" w:rsidRDefault="00CF2928" w:rsidP="00CF2928">
      <w:pPr>
        <w:rPr>
          <w:rFonts w:ascii="Consolas" w:hAnsi="Consolas"/>
          <w:color w:val="F8F8F2"/>
          <w:spacing w:val="5"/>
          <w:sz w:val="24"/>
          <w:szCs w:val="24"/>
          <w:shd w:val="clear" w:color="auto" w:fill="45494D"/>
        </w:rPr>
      </w:pPr>
    </w:p>
    <w:p w:rsidR="00CF2928" w:rsidRPr="00CF2928" w:rsidRDefault="00CF2928" w:rsidP="00CF2928">
      <w:pPr>
        <w:rPr>
          <w:rFonts w:ascii="Consolas" w:hAnsi="Consolas"/>
          <w:color w:val="F8F8F2"/>
          <w:spacing w:val="5"/>
          <w:sz w:val="24"/>
          <w:szCs w:val="24"/>
          <w:shd w:val="clear" w:color="auto" w:fill="45494D"/>
        </w:rPr>
      </w:pPr>
      <w:r w:rsidRPr="00CF2928">
        <w:rPr>
          <w:rFonts w:ascii="Consolas" w:hAnsi="Consolas"/>
          <w:color w:val="AE81FF"/>
          <w:spacing w:val="5"/>
          <w:sz w:val="24"/>
          <w:szCs w:val="24"/>
          <w:shd w:val="clear" w:color="auto" w:fill="45494D"/>
        </w:rPr>
        <w:t>2</w:t>
      </w:r>
      <w:r w:rsidRPr="00CF2928">
        <w:rPr>
          <w:rFonts w:ascii="Consolas" w:hAnsi="Consolas"/>
          <w:color w:val="F8F8F2"/>
          <w:spacing w:val="5"/>
          <w:sz w:val="24"/>
          <w:szCs w:val="24"/>
          <w:shd w:val="clear" w:color="auto" w:fill="45494D"/>
        </w:rPr>
        <w:t>. arr.index[</w:t>
      </w:r>
      <w:r w:rsidRPr="00CF2928">
        <w:rPr>
          <w:rFonts w:ascii="Consolas" w:hAnsi="Consolas"/>
          <w:color w:val="AE81FF"/>
          <w:spacing w:val="5"/>
          <w:sz w:val="24"/>
          <w:szCs w:val="24"/>
          <w:shd w:val="clear" w:color="auto" w:fill="45494D"/>
        </w:rPr>
        <w:t>5</w:t>
      </w:r>
      <w:r w:rsidRPr="00CF2928">
        <w:rPr>
          <w:rFonts w:ascii="Consolas" w:hAnsi="Consolas"/>
          <w:color w:val="F8F8F2"/>
          <w:spacing w:val="5"/>
          <w:sz w:val="24"/>
          <w:szCs w:val="24"/>
          <w:shd w:val="clear" w:color="auto" w:fill="45494D"/>
        </w:rPr>
        <w:t>]</w:t>
      </w:r>
    </w:p>
    <w:p w:rsidR="00CF2928" w:rsidRPr="00CF2928" w:rsidRDefault="00CF2928" w:rsidP="00CF2928">
      <w:pPr>
        <w:rPr>
          <w:rFonts w:ascii="Consolas" w:hAnsi="Consolas"/>
          <w:color w:val="F8F8F2"/>
          <w:spacing w:val="5"/>
          <w:sz w:val="24"/>
          <w:szCs w:val="24"/>
          <w:shd w:val="clear" w:color="auto" w:fill="45494D"/>
        </w:rPr>
      </w:pPr>
    </w:p>
    <w:p w:rsidR="00CF2928" w:rsidRPr="00CF2928" w:rsidRDefault="00CF2928" w:rsidP="00CF2928">
      <w:pPr>
        <w:ind w:right="298"/>
        <w:rPr>
          <w:rFonts w:ascii="Consolas" w:hAnsi="Consolas"/>
          <w:color w:val="F8F8F2"/>
          <w:spacing w:val="5"/>
          <w:sz w:val="24"/>
          <w:szCs w:val="24"/>
          <w:shd w:val="clear" w:color="auto" w:fill="45494D"/>
        </w:rPr>
      </w:pPr>
      <w:r>
        <w:rPr>
          <w:rFonts w:ascii="Consolas" w:hAnsi="Consolas"/>
          <w:color w:val="F8F8F2"/>
          <w:spacing w:val="5"/>
          <w:sz w:val="24"/>
          <w:szCs w:val="24"/>
          <w:shd w:val="clear" w:color="auto" w:fill="45494D"/>
        </w:rPr>
        <w:t>3.</w:t>
      </w:r>
      <w:r w:rsidRPr="00CF2928">
        <w:rPr>
          <w:rFonts w:ascii="Consolas" w:hAnsi="Consolas"/>
          <w:color w:val="F8F8F2"/>
          <w:spacing w:val="5"/>
          <w:sz w:val="24"/>
          <w:szCs w:val="24"/>
          <w:shd w:val="clear" w:color="auto" w:fill="45494D"/>
        </w:rPr>
        <w:t>arr[</w:t>
      </w:r>
      <w:r w:rsidRPr="00CF2928">
        <w:rPr>
          <w:rFonts w:ascii="Consolas" w:hAnsi="Consolas"/>
          <w:color w:val="AE81FF"/>
          <w:spacing w:val="5"/>
          <w:sz w:val="24"/>
          <w:szCs w:val="24"/>
          <w:shd w:val="clear" w:color="auto" w:fill="45494D"/>
        </w:rPr>
        <w:t>5</w:t>
      </w:r>
      <w:r w:rsidRPr="00CF2928">
        <w:rPr>
          <w:rFonts w:ascii="Consolas" w:hAnsi="Consolas"/>
          <w:color w:val="F8F8F2"/>
          <w:spacing w:val="5"/>
          <w:sz w:val="24"/>
          <w:szCs w:val="24"/>
          <w:shd w:val="clear" w:color="auto" w:fill="45494D"/>
        </w:rPr>
        <w:t>]</w:t>
      </w:r>
    </w:p>
    <w:p w:rsidR="00CF2928" w:rsidRDefault="00CF2928" w:rsidP="00CF2928">
      <w:pPr>
        <w:ind w:right="298"/>
        <w:rPr>
          <w:b/>
          <w:sz w:val="24"/>
          <w:szCs w:val="24"/>
          <w:u w:val="single"/>
        </w:rPr>
      </w:pPr>
    </w:p>
    <w:p w:rsidR="00CF2928" w:rsidRDefault="00CF2928" w:rsidP="00CF2928">
      <w:pPr>
        <w:ind w:right="298"/>
        <w:rPr>
          <w:b/>
          <w:sz w:val="24"/>
          <w:szCs w:val="24"/>
          <w:u w:val="single"/>
        </w:rPr>
      </w:pPr>
    </w:p>
    <w:p w:rsidR="00CF2928" w:rsidRDefault="00CF2928" w:rsidP="00CF2928">
      <w:pPr>
        <w:pStyle w:val="ListParagraph"/>
        <w:numPr>
          <w:ilvl w:val="0"/>
          <w:numId w:val="13"/>
        </w:numPr>
        <w:ind w:right="298"/>
        <w:rPr>
          <w:b/>
          <w:sz w:val="24"/>
          <w:szCs w:val="24"/>
        </w:rPr>
      </w:pPr>
      <w:r w:rsidRPr="00CF2928">
        <w:rPr>
          <w:b/>
          <w:color w:val="FF0000"/>
          <w:sz w:val="24"/>
          <w:szCs w:val="24"/>
        </w:rPr>
        <w:t>What is value of “a”, “b”, “c” in the following array definition.</w:t>
      </w:r>
    </w:p>
    <w:p w:rsidR="00CF2928" w:rsidRDefault="00CF2928" w:rsidP="00CF2928">
      <w:pPr>
        <w:pStyle w:val="ListParagraph"/>
        <w:ind w:left="460" w:right="298"/>
        <w:rPr>
          <w:b/>
          <w:sz w:val="24"/>
          <w:szCs w:val="24"/>
        </w:rPr>
      </w:pPr>
    </w:p>
    <w:p w:rsidR="00CF2928" w:rsidRPr="00CF2928" w:rsidRDefault="00CF2928" w:rsidP="00CF2928">
      <w:pPr>
        <w:pStyle w:val="ListParagraph"/>
        <w:ind w:left="460"/>
        <w:rPr>
          <w:rFonts w:ascii="Consolas" w:hAnsi="Consolas"/>
          <w:color w:val="F8F8F2"/>
          <w:spacing w:val="5"/>
          <w:sz w:val="24"/>
          <w:szCs w:val="24"/>
          <w:shd w:val="clear" w:color="auto" w:fill="45494D"/>
        </w:rPr>
      </w:pPr>
      <w:r w:rsidRPr="00CF2928">
        <w:rPr>
          <w:rFonts w:ascii="Consolas" w:hAnsi="Consolas"/>
          <w:color w:val="F8F8F2"/>
          <w:spacing w:val="5"/>
          <w:sz w:val="24"/>
          <w:szCs w:val="24"/>
          <w:shd w:val="clear" w:color="auto" w:fill="45494D"/>
        </w:rPr>
        <w:t xml:space="preserve">string = </w:t>
      </w:r>
      <w:r>
        <w:rPr>
          <w:rFonts w:ascii="Consolas" w:hAnsi="Consolas"/>
          <w:color w:val="A6E22E"/>
          <w:spacing w:val="5"/>
          <w:sz w:val="24"/>
          <w:szCs w:val="24"/>
          <w:shd w:val="clear" w:color="auto" w:fill="45494D"/>
        </w:rPr>
        <w:t>"Welcome to Ruby Programming</w:t>
      </w:r>
      <w:r w:rsidRPr="00CF2928">
        <w:rPr>
          <w:rFonts w:ascii="Consolas" w:hAnsi="Consolas"/>
          <w:color w:val="A6E22E"/>
          <w:spacing w:val="5"/>
          <w:sz w:val="24"/>
          <w:szCs w:val="24"/>
          <w:shd w:val="clear" w:color="auto" w:fill="45494D"/>
        </w:rPr>
        <w:t>!"</w:t>
      </w:r>
    </w:p>
    <w:p w:rsidR="00CF2928" w:rsidRPr="00CF2928" w:rsidRDefault="00CF2928" w:rsidP="00CF2928">
      <w:pPr>
        <w:pStyle w:val="ListParagraph"/>
        <w:ind w:left="460"/>
        <w:rPr>
          <w:rFonts w:ascii="Consolas" w:hAnsi="Consolas"/>
          <w:color w:val="F8F8F2"/>
          <w:spacing w:val="5"/>
          <w:sz w:val="24"/>
          <w:szCs w:val="24"/>
          <w:shd w:val="clear" w:color="auto" w:fill="45494D"/>
        </w:rPr>
      </w:pPr>
      <w:r w:rsidRPr="00CF2928">
        <w:rPr>
          <w:rFonts w:ascii="Consolas" w:hAnsi="Consolas"/>
          <w:color w:val="F8F8F2"/>
          <w:spacing w:val="5"/>
          <w:sz w:val="24"/>
          <w:szCs w:val="24"/>
          <w:shd w:val="clear" w:color="auto" w:fill="45494D"/>
        </w:rPr>
        <w:t>a = string[</w:t>
      </w:r>
      <w:r w:rsidRPr="00CF2928">
        <w:rPr>
          <w:rFonts w:ascii="Consolas" w:hAnsi="Consolas"/>
          <w:color w:val="AE81FF"/>
          <w:spacing w:val="5"/>
          <w:sz w:val="24"/>
          <w:szCs w:val="24"/>
          <w:shd w:val="clear" w:color="auto" w:fill="45494D"/>
        </w:rPr>
        <w:t>6</w:t>
      </w:r>
      <w:r w:rsidRPr="00CF2928">
        <w:rPr>
          <w:rFonts w:ascii="Consolas" w:hAnsi="Consolas"/>
          <w:color w:val="F8F8F2"/>
          <w:spacing w:val="5"/>
          <w:sz w:val="24"/>
          <w:szCs w:val="24"/>
          <w:shd w:val="clear" w:color="auto" w:fill="45494D"/>
        </w:rPr>
        <w:t>]</w:t>
      </w:r>
    </w:p>
    <w:p w:rsidR="00CF2928" w:rsidRPr="00CF2928" w:rsidRDefault="00CF2928" w:rsidP="00CF2928">
      <w:pPr>
        <w:pStyle w:val="ListParagraph"/>
        <w:ind w:left="460"/>
        <w:rPr>
          <w:rFonts w:ascii="Consolas" w:hAnsi="Consolas"/>
          <w:color w:val="F8F8F2"/>
          <w:spacing w:val="5"/>
          <w:sz w:val="24"/>
          <w:szCs w:val="24"/>
          <w:shd w:val="clear" w:color="auto" w:fill="45494D"/>
        </w:rPr>
      </w:pPr>
      <w:r w:rsidRPr="00CF2928">
        <w:rPr>
          <w:rFonts w:ascii="Consolas" w:hAnsi="Consolas"/>
          <w:color w:val="F8F8F2"/>
          <w:spacing w:val="5"/>
          <w:sz w:val="24"/>
          <w:szCs w:val="24"/>
          <w:shd w:val="clear" w:color="auto" w:fill="45494D"/>
        </w:rPr>
        <w:t>b = string[</w:t>
      </w:r>
      <w:r w:rsidRPr="00CF2928">
        <w:rPr>
          <w:rFonts w:ascii="Consolas" w:hAnsi="Consolas"/>
          <w:color w:val="AE81FF"/>
          <w:spacing w:val="5"/>
          <w:sz w:val="24"/>
          <w:szCs w:val="24"/>
          <w:shd w:val="clear" w:color="auto" w:fill="45494D"/>
        </w:rPr>
        <w:t>11</w:t>
      </w:r>
      <w:r w:rsidRPr="00CF2928">
        <w:rPr>
          <w:rFonts w:ascii="Consolas" w:hAnsi="Consolas"/>
          <w:color w:val="F8F8F2"/>
          <w:spacing w:val="5"/>
          <w:sz w:val="24"/>
          <w:szCs w:val="24"/>
          <w:shd w:val="clear" w:color="auto" w:fill="45494D"/>
        </w:rPr>
        <w:t>]</w:t>
      </w:r>
    </w:p>
    <w:p w:rsidR="00CF2928" w:rsidRDefault="00CF2928" w:rsidP="00CF2928">
      <w:pPr>
        <w:pStyle w:val="ListParagraph"/>
        <w:ind w:left="460" w:right="298"/>
        <w:rPr>
          <w:rFonts w:ascii="Consolas" w:hAnsi="Consolas"/>
          <w:color w:val="F8F8F2"/>
          <w:spacing w:val="5"/>
          <w:sz w:val="24"/>
          <w:szCs w:val="24"/>
          <w:shd w:val="clear" w:color="auto" w:fill="45494D"/>
        </w:rPr>
      </w:pPr>
      <w:r w:rsidRPr="00CF2928">
        <w:rPr>
          <w:rFonts w:ascii="Consolas" w:hAnsi="Consolas"/>
          <w:color w:val="F8F8F2"/>
          <w:spacing w:val="5"/>
          <w:sz w:val="24"/>
          <w:szCs w:val="24"/>
          <w:shd w:val="clear" w:color="auto" w:fill="45494D"/>
        </w:rPr>
        <w:t>c = string[</w:t>
      </w:r>
      <w:r w:rsidRPr="00CF2928">
        <w:rPr>
          <w:rFonts w:ascii="Consolas" w:hAnsi="Consolas"/>
          <w:color w:val="AE81FF"/>
          <w:spacing w:val="5"/>
          <w:sz w:val="24"/>
          <w:szCs w:val="24"/>
          <w:shd w:val="clear" w:color="auto" w:fill="45494D"/>
        </w:rPr>
        <w:t>19</w:t>
      </w:r>
      <w:r w:rsidRPr="00CF2928">
        <w:rPr>
          <w:rFonts w:ascii="Consolas" w:hAnsi="Consolas"/>
          <w:color w:val="F8F8F2"/>
          <w:spacing w:val="5"/>
          <w:sz w:val="24"/>
          <w:szCs w:val="24"/>
          <w:shd w:val="clear" w:color="auto" w:fill="45494D"/>
        </w:rPr>
        <w:t>]</w:t>
      </w:r>
    </w:p>
    <w:p w:rsidR="00CF2928" w:rsidRDefault="00CF2928" w:rsidP="00CF2928">
      <w:pPr>
        <w:pStyle w:val="ListParagraph"/>
        <w:ind w:left="460" w:right="298"/>
        <w:rPr>
          <w:rFonts w:ascii="Consolas" w:hAnsi="Consolas"/>
          <w:color w:val="F8F8F2"/>
          <w:spacing w:val="5"/>
          <w:sz w:val="24"/>
          <w:szCs w:val="24"/>
          <w:shd w:val="clear" w:color="auto" w:fill="45494D"/>
        </w:rPr>
      </w:pPr>
    </w:p>
    <w:p w:rsidR="00CF2928" w:rsidRPr="00CF2928" w:rsidRDefault="00CF2928" w:rsidP="00CF2928">
      <w:pPr>
        <w:pStyle w:val="ListParagraph"/>
        <w:numPr>
          <w:ilvl w:val="0"/>
          <w:numId w:val="13"/>
        </w:numPr>
        <w:ind w:right="298"/>
        <w:rPr>
          <w:rFonts w:ascii="Consolas" w:hAnsi="Consolas"/>
          <w:color w:val="F8F8F2"/>
          <w:spacing w:val="5"/>
          <w:sz w:val="24"/>
          <w:szCs w:val="24"/>
          <w:shd w:val="clear" w:color="auto" w:fill="45494D"/>
        </w:rPr>
      </w:pPr>
      <w:r>
        <w:rPr>
          <w:b/>
          <w:color w:val="FF0000"/>
          <w:sz w:val="24"/>
          <w:szCs w:val="24"/>
        </w:rPr>
        <w:lastRenderedPageBreak/>
        <w:t>When you run the following code, you receive an error. Please suggest how to fix this error.</w:t>
      </w:r>
    </w:p>
    <w:p w:rsidR="00CF2928" w:rsidRDefault="00CF2928" w:rsidP="00CF2928">
      <w:pPr>
        <w:ind w:right="298"/>
        <w:rPr>
          <w:rFonts w:ascii="Consolas" w:hAnsi="Consolas"/>
          <w:color w:val="F8F8F2"/>
          <w:spacing w:val="5"/>
          <w:sz w:val="24"/>
          <w:szCs w:val="24"/>
          <w:shd w:val="clear" w:color="auto" w:fill="45494D"/>
        </w:rPr>
      </w:pPr>
    </w:p>
    <w:p w:rsidR="00CF2928" w:rsidRPr="00CF2928" w:rsidRDefault="00CF2928" w:rsidP="00CF2928">
      <w:pPr>
        <w:rPr>
          <w:rFonts w:ascii="Consolas" w:hAnsi="Consolas"/>
          <w:color w:val="F8F8F2"/>
          <w:spacing w:val="5"/>
          <w:sz w:val="24"/>
          <w:szCs w:val="24"/>
          <w:shd w:val="clear" w:color="auto" w:fill="45494D"/>
        </w:rPr>
      </w:pPr>
      <w:r w:rsidRPr="00CF2928">
        <w:rPr>
          <w:rFonts w:ascii="Consolas" w:hAnsi="Consolas"/>
          <w:color w:val="F8F8F2"/>
          <w:spacing w:val="5"/>
          <w:sz w:val="24"/>
          <w:szCs w:val="24"/>
          <w:shd w:val="clear" w:color="auto" w:fill="45494D"/>
        </w:rPr>
        <w:t>names = [</w:t>
      </w:r>
      <w:r w:rsidRPr="00CF2928">
        <w:rPr>
          <w:rFonts w:ascii="Consolas" w:hAnsi="Consolas"/>
          <w:color w:val="A6E22E"/>
          <w:spacing w:val="5"/>
          <w:sz w:val="24"/>
          <w:szCs w:val="24"/>
          <w:shd w:val="clear" w:color="auto" w:fill="45494D"/>
        </w:rPr>
        <w:t>'bob'</w:t>
      </w:r>
      <w:r w:rsidRPr="00CF2928">
        <w:rPr>
          <w:rFonts w:ascii="Consolas" w:hAnsi="Consolas"/>
          <w:color w:val="F8F8F2"/>
          <w:spacing w:val="5"/>
          <w:sz w:val="24"/>
          <w:szCs w:val="24"/>
          <w:shd w:val="clear" w:color="auto" w:fill="45494D"/>
        </w:rPr>
        <w:t xml:space="preserve">, </w:t>
      </w:r>
      <w:r w:rsidRPr="00CF2928">
        <w:rPr>
          <w:rFonts w:ascii="Consolas" w:hAnsi="Consolas"/>
          <w:color w:val="A6E22E"/>
          <w:spacing w:val="5"/>
          <w:sz w:val="24"/>
          <w:szCs w:val="24"/>
          <w:shd w:val="clear" w:color="auto" w:fill="45494D"/>
        </w:rPr>
        <w:t>'joe'</w:t>
      </w:r>
      <w:r w:rsidRPr="00CF2928">
        <w:rPr>
          <w:rFonts w:ascii="Consolas" w:hAnsi="Consolas"/>
          <w:color w:val="F8F8F2"/>
          <w:spacing w:val="5"/>
          <w:sz w:val="24"/>
          <w:szCs w:val="24"/>
          <w:shd w:val="clear" w:color="auto" w:fill="45494D"/>
        </w:rPr>
        <w:t xml:space="preserve">, </w:t>
      </w:r>
      <w:r w:rsidRPr="00CF2928">
        <w:rPr>
          <w:rFonts w:ascii="Consolas" w:hAnsi="Consolas"/>
          <w:color w:val="A6E22E"/>
          <w:spacing w:val="5"/>
          <w:sz w:val="24"/>
          <w:szCs w:val="24"/>
          <w:shd w:val="clear" w:color="auto" w:fill="45494D"/>
        </w:rPr>
        <w:t>'susan'</w:t>
      </w:r>
      <w:r w:rsidRPr="00CF2928">
        <w:rPr>
          <w:rFonts w:ascii="Consolas" w:hAnsi="Consolas"/>
          <w:color w:val="F8F8F2"/>
          <w:spacing w:val="5"/>
          <w:sz w:val="24"/>
          <w:szCs w:val="24"/>
          <w:shd w:val="clear" w:color="auto" w:fill="45494D"/>
        </w:rPr>
        <w:t xml:space="preserve">, </w:t>
      </w:r>
      <w:r w:rsidRPr="00CF2928">
        <w:rPr>
          <w:rFonts w:ascii="Consolas" w:hAnsi="Consolas"/>
          <w:color w:val="A6E22E"/>
          <w:spacing w:val="5"/>
          <w:sz w:val="24"/>
          <w:szCs w:val="24"/>
          <w:shd w:val="clear" w:color="auto" w:fill="45494D"/>
        </w:rPr>
        <w:t>'margaret'</w:t>
      </w:r>
      <w:r w:rsidRPr="00CF2928">
        <w:rPr>
          <w:rFonts w:ascii="Consolas" w:hAnsi="Consolas"/>
          <w:color w:val="F8F8F2"/>
          <w:spacing w:val="5"/>
          <w:sz w:val="24"/>
          <w:szCs w:val="24"/>
          <w:shd w:val="clear" w:color="auto" w:fill="45494D"/>
        </w:rPr>
        <w:t>]</w:t>
      </w:r>
    </w:p>
    <w:p w:rsidR="00CF2928" w:rsidRPr="00CF2928" w:rsidRDefault="00CF2928" w:rsidP="00CF2928">
      <w:pPr>
        <w:ind w:right="298"/>
        <w:rPr>
          <w:rFonts w:ascii="Consolas" w:hAnsi="Consolas"/>
          <w:color w:val="F8F8F2"/>
          <w:spacing w:val="5"/>
          <w:sz w:val="24"/>
          <w:szCs w:val="24"/>
          <w:shd w:val="clear" w:color="auto" w:fill="45494D"/>
        </w:rPr>
      </w:pPr>
      <w:r w:rsidRPr="00CF2928">
        <w:rPr>
          <w:rFonts w:ascii="Consolas" w:hAnsi="Consolas"/>
          <w:color w:val="F8F8F2"/>
          <w:spacing w:val="5"/>
          <w:sz w:val="24"/>
          <w:szCs w:val="24"/>
          <w:shd w:val="clear" w:color="auto" w:fill="45494D"/>
        </w:rPr>
        <w:t>names[</w:t>
      </w:r>
      <w:r w:rsidRPr="00CF2928">
        <w:rPr>
          <w:rFonts w:ascii="Consolas" w:hAnsi="Consolas"/>
          <w:color w:val="A6E22E"/>
          <w:spacing w:val="5"/>
          <w:sz w:val="24"/>
          <w:szCs w:val="24"/>
          <w:shd w:val="clear" w:color="auto" w:fill="45494D"/>
        </w:rPr>
        <w:t>'margaret'</w:t>
      </w:r>
      <w:r w:rsidRPr="00CF2928">
        <w:rPr>
          <w:rFonts w:ascii="Consolas" w:hAnsi="Consolas"/>
          <w:color w:val="F8F8F2"/>
          <w:spacing w:val="5"/>
          <w:sz w:val="24"/>
          <w:szCs w:val="24"/>
          <w:shd w:val="clear" w:color="auto" w:fill="45494D"/>
        </w:rPr>
        <w:t xml:space="preserve">] = </w:t>
      </w:r>
      <w:r w:rsidRPr="00CF2928">
        <w:rPr>
          <w:rFonts w:ascii="Consolas" w:hAnsi="Consolas"/>
          <w:color w:val="A6E22E"/>
          <w:spacing w:val="5"/>
          <w:sz w:val="24"/>
          <w:szCs w:val="24"/>
          <w:shd w:val="clear" w:color="auto" w:fill="45494D"/>
        </w:rPr>
        <w:t>'jody'</w:t>
      </w:r>
    </w:p>
    <w:p w:rsidR="00CF2928" w:rsidRDefault="00CF2928" w:rsidP="00CF2928">
      <w:pPr>
        <w:pStyle w:val="ListParagraph"/>
        <w:ind w:left="460" w:right="298"/>
        <w:rPr>
          <w:b/>
          <w:sz w:val="24"/>
          <w:szCs w:val="24"/>
        </w:rPr>
      </w:pPr>
    </w:p>
    <w:p w:rsidR="00067DAB" w:rsidRDefault="00067DAB" w:rsidP="00CF2928">
      <w:pPr>
        <w:pStyle w:val="ListParagraph"/>
        <w:ind w:left="460" w:right="298"/>
        <w:rPr>
          <w:rFonts w:ascii="Consolas" w:hAnsi="Consolas"/>
          <w:b/>
          <w:bCs/>
          <w:color w:val="E3D973"/>
          <w:spacing w:val="5"/>
          <w:shd w:val="clear" w:color="auto" w:fill="45494D"/>
        </w:rPr>
      </w:pPr>
      <w:r>
        <w:rPr>
          <w:rFonts w:ascii="Consolas" w:hAnsi="Consolas"/>
          <w:b/>
          <w:bCs/>
          <w:color w:val="E3D973"/>
          <w:spacing w:val="5"/>
          <w:shd w:val="clear" w:color="auto" w:fill="45494D"/>
        </w:rPr>
        <w:t>TypeError: no implicit conversion of String into Integer</w:t>
      </w:r>
    </w:p>
    <w:p w:rsidR="00067DAB" w:rsidRDefault="00067DAB" w:rsidP="00CF2928">
      <w:pPr>
        <w:pStyle w:val="ListParagraph"/>
        <w:ind w:left="460" w:right="298"/>
        <w:rPr>
          <w:rFonts w:ascii="Consolas" w:hAnsi="Consolas"/>
          <w:b/>
          <w:bCs/>
          <w:color w:val="E3D973"/>
          <w:spacing w:val="5"/>
          <w:shd w:val="clear" w:color="auto" w:fill="45494D"/>
        </w:rPr>
      </w:pPr>
    </w:p>
    <w:p w:rsidR="00067DAB" w:rsidRDefault="00067DAB" w:rsidP="00CF2928">
      <w:pPr>
        <w:pStyle w:val="ListParagraph"/>
        <w:ind w:left="460" w:right="298"/>
        <w:rPr>
          <w:rFonts w:ascii="Consolas" w:hAnsi="Consolas"/>
          <w:b/>
          <w:bCs/>
          <w:color w:val="E3D973"/>
          <w:spacing w:val="5"/>
          <w:shd w:val="clear" w:color="auto" w:fill="45494D"/>
        </w:rPr>
      </w:pPr>
    </w:p>
    <w:p w:rsidR="006E2FED" w:rsidRPr="006E2FED" w:rsidRDefault="006E2FED" w:rsidP="006E2FED">
      <w:pPr>
        <w:pStyle w:val="ListParagraph"/>
        <w:numPr>
          <w:ilvl w:val="0"/>
          <w:numId w:val="13"/>
        </w:numPr>
        <w:ind w:right="298"/>
        <w:rPr>
          <w:b/>
          <w:sz w:val="24"/>
          <w:szCs w:val="24"/>
        </w:rPr>
      </w:pPr>
      <w:r>
        <w:rPr>
          <w:rFonts w:ascii="Helvetica" w:hAnsi="Helvetica" w:cs="Helvetica"/>
          <w:color w:val="333333"/>
          <w:spacing w:val="5"/>
          <w:shd w:val="clear" w:color="auto" w:fill="F7F7F7"/>
        </w:rPr>
        <w:t xml:space="preserve">Write a program that iterates over an array and builds a new array that is the result of incrementing each value in the original array by a value of 2. You should have two arrays at the end of this program, </w:t>
      </w:r>
    </w:p>
    <w:p w:rsidR="006E2FED" w:rsidRDefault="006E2FED" w:rsidP="006E2FED">
      <w:pPr>
        <w:pStyle w:val="ListParagraph"/>
        <w:ind w:left="460" w:right="298"/>
        <w:rPr>
          <w:rFonts w:ascii="Helvetica" w:hAnsi="Helvetica" w:cs="Helvetica"/>
          <w:color w:val="333333"/>
          <w:spacing w:val="5"/>
          <w:shd w:val="clear" w:color="auto" w:fill="F7F7F7"/>
        </w:rPr>
      </w:pPr>
      <w:r>
        <w:rPr>
          <w:rFonts w:ascii="Helvetica" w:hAnsi="Helvetica" w:cs="Helvetica"/>
          <w:color w:val="333333"/>
          <w:spacing w:val="5"/>
          <w:shd w:val="clear" w:color="auto" w:fill="F7F7F7"/>
        </w:rPr>
        <w:t xml:space="preserve">The original array and the new array you've created. </w:t>
      </w:r>
    </w:p>
    <w:p w:rsidR="006E2FED" w:rsidRDefault="006E2FED" w:rsidP="006E2FED">
      <w:pPr>
        <w:pStyle w:val="ListParagraph"/>
        <w:ind w:left="460" w:right="298"/>
        <w:rPr>
          <w:rFonts w:ascii="Helvetica" w:hAnsi="Helvetica" w:cs="Helvetica"/>
          <w:color w:val="333333"/>
          <w:spacing w:val="5"/>
          <w:shd w:val="clear" w:color="auto" w:fill="F7F7F7"/>
        </w:rPr>
      </w:pPr>
    </w:p>
    <w:p w:rsidR="00067DAB" w:rsidRPr="006E2FED" w:rsidRDefault="00CA24B2" w:rsidP="006E2FED">
      <w:pPr>
        <w:pStyle w:val="ListParagraph"/>
        <w:ind w:left="460" w:right="298"/>
        <w:rPr>
          <w:b/>
          <w:sz w:val="24"/>
          <w:szCs w:val="24"/>
        </w:rPr>
      </w:pPr>
      <w:r>
        <w:rPr>
          <w:rFonts w:ascii="Helvetica" w:hAnsi="Helvetica" w:cs="Helvetica"/>
          <w:color w:val="333333"/>
          <w:spacing w:val="5"/>
          <w:shd w:val="clear" w:color="auto" w:fill="F7F7F7"/>
        </w:rPr>
        <w:t>Print both arrays to the screen.</w:t>
      </w:r>
    </w:p>
    <w:p w:rsidR="006E2FED" w:rsidRDefault="006E2FED" w:rsidP="006E2FED">
      <w:pPr>
        <w:ind w:right="298"/>
        <w:rPr>
          <w:b/>
          <w:sz w:val="24"/>
          <w:szCs w:val="24"/>
        </w:rPr>
      </w:pPr>
    </w:p>
    <w:p w:rsidR="006E2FED" w:rsidRDefault="006E2FED" w:rsidP="006E2FED">
      <w:pPr>
        <w:ind w:right="298"/>
        <w:rPr>
          <w:b/>
          <w:sz w:val="24"/>
          <w:szCs w:val="24"/>
        </w:rPr>
      </w:pPr>
    </w:p>
    <w:p w:rsidR="00FD5576" w:rsidRPr="00FD5576" w:rsidRDefault="00FD5576" w:rsidP="00FD5576">
      <w:pPr>
        <w:pStyle w:val="ListParagraph"/>
        <w:numPr>
          <w:ilvl w:val="0"/>
          <w:numId w:val="13"/>
        </w:numPr>
        <w:ind w:right="298"/>
        <w:rPr>
          <w:rFonts w:ascii="Consolas" w:hAnsi="Consolas"/>
          <w:color w:val="F8F8F2"/>
          <w:spacing w:val="5"/>
          <w:sz w:val="24"/>
          <w:szCs w:val="24"/>
          <w:shd w:val="clear" w:color="auto" w:fill="45494D"/>
        </w:rPr>
      </w:pPr>
      <w:r>
        <w:rPr>
          <w:b/>
          <w:color w:val="FF0000"/>
          <w:sz w:val="24"/>
          <w:szCs w:val="24"/>
        </w:rPr>
        <w:t>Given the family of hash members, with keys as the title and an array of names as the values, use the Ruby’s built in method to gather immediate family members (“brothers” and “sisters”) only into a new array</w:t>
      </w:r>
      <w:r>
        <w:rPr>
          <w:b/>
          <w:color w:val="FF0000"/>
          <w:sz w:val="24"/>
          <w:szCs w:val="24"/>
        </w:rPr>
        <w:t>.</w:t>
      </w:r>
    </w:p>
    <w:p w:rsidR="00FD5576" w:rsidRPr="00FD5576" w:rsidRDefault="00FD5576" w:rsidP="00FD5576">
      <w:pPr>
        <w:ind w:right="298"/>
        <w:rPr>
          <w:rFonts w:ascii="Consolas" w:hAnsi="Consolas"/>
          <w:color w:val="F8F8F2"/>
          <w:spacing w:val="5"/>
          <w:sz w:val="24"/>
          <w:szCs w:val="24"/>
          <w:shd w:val="clear" w:color="auto" w:fill="45494D"/>
        </w:rPr>
      </w:pPr>
    </w:p>
    <w:p w:rsidR="00387B19" w:rsidRPr="00387B19" w:rsidRDefault="00387B19" w:rsidP="00387B19">
      <w:pPr>
        <w:rPr>
          <w:rFonts w:ascii="Consolas" w:hAnsi="Consolas"/>
          <w:color w:val="F8F8F2"/>
          <w:spacing w:val="5"/>
          <w:sz w:val="24"/>
          <w:szCs w:val="24"/>
          <w:shd w:val="clear" w:color="auto" w:fill="45494D"/>
        </w:rPr>
      </w:pPr>
    </w:p>
    <w:p w:rsidR="00387B19" w:rsidRPr="00387B19" w:rsidRDefault="00387B19" w:rsidP="00387B19">
      <w:pPr>
        <w:rPr>
          <w:rFonts w:ascii="Consolas" w:hAnsi="Consolas"/>
          <w:color w:val="F8F8F2"/>
          <w:spacing w:val="5"/>
          <w:sz w:val="24"/>
          <w:szCs w:val="24"/>
          <w:shd w:val="clear" w:color="auto" w:fill="45494D"/>
        </w:rPr>
      </w:pPr>
      <w:r w:rsidRPr="00387B19">
        <w:rPr>
          <w:rFonts w:ascii="Consolas" w:hAnsi="Consolas"/>
          <w:color w:val="F8F8F2"/>
          <w:spacing w:val="5"/>
          <w:sz w:val="24"/>
          <w:szCs w:val="24"/>
          <w:shd w:val="clear" w:color="auto" w:fill="45494D"/>
        </w:rPr>
        <w:t>family = {  uncles: [</w:t>
      </w:r>
      <w:r w:rsidRPr="00387B19">
        <w:rPr>
          <w:rFonts w:ascii="Consolas" w:hAnsi="Consolas"/>
          <w:color w:val="A6E22E"/>
          <w:spacing w:val="5"/>
          <w:sz w:val="24"/>
          <w:szCs w:val="24"/>
          <w:shd w:val="clear" w:color="auto" w:fill="45494D"/>
        </w:rPr>
        <w:t>"bob"</w:t>
      </w:r>
      <w:r w:rsidRPr="00387B19">
        <w:rPr>
          <w:rFonts w:ascii="Consolas" w:hAnsi="Consolas"/>
          <w:color w:val="F8F8F2"/>
          <w:spacing w:val="5"/>
          <w:sz w:val="24"/>
          <w:szCs w:val="24"/>
          <w:shd w:val="clear" w:color="auto" w:fill="45494D"/>
        </w:rPr>
        <w:t xml:space="preserve">, </w:t>
      </w:r>
      <w:r w:rsidRPr="00387B19">
        <w:rPr>
          <w:rFonts w:ascii="Consolas" w:hAnsi="Consolas"/>
          <w:color w:val="A6E22E"/>
          <w:spacing w:val="5"/>
          <w:sz w:val="24"/>
          <w:szCs w:val="24"/>
          <w:shd w:val="clear" w:color="auto" w:fill="45494D"/>
        </w:rPr>
        <w:t>"joe"</w:t>
      </w:r>
      <w:r w:rsidRPr="00387B19">
        <w:rPr>
          <w:rFonts w:ascii="Consolas" w:hAnsi="Consolas"/>
          <w:color w:val="F8F8F2"/>
          <w:spacing w:val="5"/>
          <w:sz w:val="24"/>
          <w:szCs w:val="24"/>
          <w:shd w:val="clear" w:color="auto" w:fill="45494D"/>
        </w:rPr>
        <w:t xml:space="preserve">, </w:t>
      </w:r>
      <w:r w:rsidRPr="00387B19">
        <w:rPr>
          <w:rFonts w:ascii="Consolas" w:hAnsi="Consolas"/>
          <w:color w:val="A6E22E"/>
          <w:spacing w:val="5"/>
          <w:sz w:val="24"/>
          <w:szCs w:val="24"/>
          <w:shd w:val="clear" w:color="auto" w:fill="45494D"/>
        </w:rPr>
        <w:t>"steve"</w:t>
      </w:r>
      <w:r w:rsidRPr="00387B19">
        <w:rPr>
          <w:rFonts w:ascii="Consolas" w:hAnsi="Consolas"/>
          <w:color w:val="F8F8F2"/>
          <w:spacing w:val="5"/>
          <w:sz w:val="24"/>
          <w:szCs w:val="24"/>
          <w:shd w:val="clear" w:color="auto" w:fill="45494D"/>
        </w:rPr>
        <w:t>],</w:t>
      </w:r>
    </w:p>
    <w:p w:rsidR="00387B19" w:rsidRPr="00387B19" w:rsidRDefault="00387B19" w:rsidP="00387B19">
      <w:pPr>
        <w:rPr>
          <w:rFonts w:ascii="Consolas" w:hAnsi="Consolas"/>
          <w:color w:val="F8F8F2"/>
          <w:spacing w:val="5"/>
          <w:sz w:val="24"/>
          <w:szCs w:val="24"/>
          <w:shd w:val="clear" w:color="auto" w:fill="45494D"/>
        </w:rPr>
      </w:pPr>
      <w:r w:rsidRPr="00387B19">
        <w:rPr>
          <w:rFonts w:ascii="Consolas" w:hAnsi="Consolas"/>
          <w:color w:val="F8F8F2"/>
          <w:spacing w:val="5"/>
          <w:sz w:val="24"/>
          <w:szCs w:val="24"/>
          <w:shd w:val="clear" w:color="auto" w:fill="45494D"/>
        </w:rPr>
        <w:t xml:space="preserve">            sisters: [</w:t>
      </w:r>
      <w:r w:rsidRPr="00387B19">
        <w:rPr>
          <w:rFonts w:ascii="Consolas" w:hAnsi="Consolas"/>
          <w:color w:val="A6E22E"/>
          <w:spacing w:val="5"/>
          <w:sz w:val="24"/>
          <w:szCs w:val="24"/>
          <w:shd w:val="clear" w:color="auto" w:fill="45494D"/>
        </w:rPr>
        <w:t>"jane"</w:t>
      </w:r>
      <w:r w:rsidRPr="00387B19">
        <w:rPr>
          <w:rFonts w:ascii="Consolas" w:hAnsi="Consolas"/>
          <w:color w:val="F8F8F2"/>
          <w:spacing w:val="5"/>
          <w:sz w:val="24"/>
          <w:szCs w:val="24"/>
          <w:shd w:val="clear" w:color="auto" w:fill="45494D"/>
        </w:rPr>
        <w:t xml:space="preserve">, </w:t>
      </w:r>
      <w:r w:rsidRPr="00387B19">
        <w:rPr>
          <w:rFonts w:ascii="Consolas" w:hAnsi="Consolas"/>
          <w:color w:val="A6E22E"/>
          <w:spacing w:val="5"/>
          <w:sz w:val="24"/>
          <w:szCs w:val="24"/>
          <w:shd w:val="clear" w:color="auto" w:fill="45494D"/>
        </w:rPr>
        <w:t>"jill"</w:t>
      </w:r>
      <w:r w:rsidRPr="00387B19">
        <w:rPr>
          <w:rFonts w:ascii="Consolas" w:hAnsi="Consolas"/>
          <w:color w:val="F8F8F2"/>
          <w:spacing w:val="5"/>
          <w:sz w:val="24"/>
          <w:szCs w:val="24"/>
          <w:shd w:val="clear" w:color="auto" w:fill="45494D"/>
        </w:rPr>
        <w:t xml:space="preserve">, </w:t>
      </w:r>
      <w:r w:rsidRPr="00387B19">
        <w:rPr>
          <w:rFonts w:ascii="Consolas" w:hAnsi="Consolas"/>
          <w:color w:val="A6E22E"/>
          <w:spacing w:val="5"/>
          <w:sz w:val="24"/>
          <w:szCs w:val="24"/>
          <w:shd w:val="clear" w:color="auto" w:fill="45494D"/>
        </w:rPr>
        <w:t>"beth"</w:t>
      </w:r>
      <w:r w:rsidRPr="00387B19">
        <w:rPr>
          <w:rFonts w:ascii="Consolas" w:hAnsi="Consolas"/>
          <w:color w:val="F8F8F2"/>
          <w:spacing w:val="5"/>
          <w:sz w:val="24"/>
          <w:szCs w:val="24"/>
          <w:shd w:val="clear" w:color="auto" w:fill="45494D"/>
        </w:rPr>
        <w:t>],</w:t>
      </w:r>
    </w:p>
    <w:p w:rsidR="00387B19" w:rsidRPr="00387B19" w:rsidRDefault="00387B19" w:rsidP="00387B19">
      <w:pPr>
        <w:rPr>
          <w:rFonts w:ascii="Consolas" w:hAnsi="Consolas"/>
          <w:color w:val="F8F8F2"/>
          <w:spacing w:val="5"/>
          <w:sz w:val="24"/>
          <w:szCs w:val="24"/>
          <w:shd w:val="clear" w:color="auto" w:fill="45494D"/>
        </w:rPr>
      </w:pPr>
      <w:r w:rsidRPr="00387B19">
        <w:rPr>
          <w:rFonts w:ascii="Consolas" w:hAnsi="Consolas"/>
          <w:color w:val="F8F8F2"/>
          <w:spacing w:val="5"/>
          <w:sz w:val="24"/>
          <w:szCs w:val="24"/>
          <w:shd w:val="clear" w:color="auto" w:fill="45494D"/>
        </w:rPr>
        <w:t xml:space="preserve">            brothers: [</w:t>
      </w:r>
      <w:r w:rsidRPr="00387B19">
        <w:rPr>
          <w:rFonts w:ascii="Consolas" w:hAnsi="Consolas"/>
          <w:color w:val="A6E22E"/>
          <w:spacing w:val="5"/>
          <w:sz w:val="24"/>
          <w:szCs w:val="24"/>
          <w:shd w:val="clear" w:color="auto" w:fill="45494D"/>
        </w:rPr>
        <w:t>"frank"</w:t>
      </w:r>
      <w:r w:rsidRPr="00387B19">
        <w:rPr>
          <w:rFonts w:ascii="Consolas" w:hAnsi="Consolas"/>
          <w:color w:val="F8F8F2"/>
          <w:spacing w:val="5"/>
          <w:sz w:val="24"/>
          <w:szCs w:val="24"/>
          <w:shd w:val="clear" w:color="auto" w:fill="45494D"/>
        </w:rPr>
        <w:t>,</w:t>
      </w:r>
      <w:r w:rsidRPr="00387B19">
        <w:rPr>
          <w:rFonts w:ascii="Consolas" w:hAnsi="Consolas"/>
          <w:color w:val="A6E22E"/>
          <w:spacing w:val="5"/>
          <w:sz w:val="24"/>
          <w:szCs w:val="24"/>
          <w:shd w:val="clear" w:color="auto" w:fill="45494D"/>
        </w:rPr>
        <w:t>"rob"</w:t>
      </w:r>
      <w:r w:rsidRPr="00387B19">
        <w:rPr>
          <w:rFonts w:ascii="Consolas" w:hAnsi="Consolas"/>
          <w:color w:val="F8F8F2"/>
          <w:spacing w:val="5"/>
          <w:sz w:val="24"/>
          <w:szCs w:val="24"/>
          <w:shd w:val="clear" w:color="auto" w:fill="45494D"/>
        </w:rPr>
        <w:t>,</w:t>
      </w:r>
      <w:r w:rsidRPr="00387B19">
        <w:rPr>
          <w:rFonts w:ascii="Consolas" w:hAnsi="Consolas"/>
          <w:color w:val="A6E22E"/>
          <w:spacing w:val="5"/>
          <w:sz w:val="24"/>
          <w:szCs w:val="24"/>
          <w:shd w:val="clear" w:color="auto" w:fill="45494D"/>
        </w:rPr>
        <w:t>"david"</w:t>
      </w:r>
      <w:r w:rsidRPr="00387B19">
        <w:rPr>
          <w:rFonts w:ascii="Consolas" w:hAnsi="Consolas"/>
          <w:color w:val="F8F8F2"/>
          <w:spacing w:val="5"/>
          <w:sz w:val="24"/>
          <w:szCs w:val="24"/>
          <w:shd w:val="clear" w:color="auto" w:fill="45494D"/>
        </w:rPr>
        <w:t>],</w:t>
      </w:r>
    </w:p>
    <w:p w:rsidR="00387B19" w:rsidRPr="00387B19" w:rsidRDefault="00387B19" w:rsidP="00387B19">
      <w:pPr>
        <w:rPr>
          <w:rFonts w:ascii="Consolas" w:hAnsi="Consolas"/>
          <w:color w:val="F8F8F2"/>
          <w:spacing w:val="5"/>
          <w:sz w:val="24"/>
          <w:szCs w:val="24"/>
          <w:shd w:val="clear" w:color="auto" w:fill="45494D"/>
        </w:rPr>
      </w:pPr>
      <w:r w:rsidRPr="00387B19">
        <w:rPr>
          <w:rFonts w:ascii="Consolas" w:hAnsi="Consolas"/>
          <w:color w:val="F8F8F2"/>
          <w:spacing w:val="5"/>
          <w:sz w:val="24"/>
          <w:szCs w:val="24"/>
          <w:shd w:val="clear" w:color="auto" w:fill="45494D"/>
        </w:rPr>
        <w:t xml:space="preserve">            aunts: [</w:t>
      </w:r>
      <w:r w:rsidRPr="00387B19">
        <w:rPr>
          <w:rFonts w:ascii="Consolas" w:hAnsi="Consolas"/>
          <w:color w:val="A6E22E"/>
          <w:spacing w:val="5"/>
          <w:sz w:val="24"/>
          <w:szCs w:val="24"/>
          <w:shd w:val="clear" w:color="auto" w:fill="45494D"/>
        </w:rPr>
        <w:t>"mary"</w:t>
      </w:r>
      <w:r w:rsidRPr="00387B19">
        <w:rPr>
          <w:rFonts w:ascii="Consolas" w:hAnsi="Consolas"/>
          <w:color w:val="F8F8F2"/>
          <w:spacing w:val="5"/>
          <w:sz w:val="24"/>
          <w:szCs w:val="24"/>
          <w:shd w:val="clear" w:color="auto" w:fill="45494D"/>
        </w:rPr>
        <w:t>,</w:t>
      </w:r>
      <w:r w:rsidRPr="00387B19">
        <w:rPr>
          <w:rFonts w:ascii="Consolas" w:hAnsi="Consolas"/>
          <w:color w:val="A6E22E"/>
          <w:spacing w:val="5"/>
          <w:sz w:val="24"/>
          <w:szCs w:val="24"/>
          <w:shd w:val="clear" w:color="auto" w:fill="45494D"/>
        </w:rPr>
        <w:t>"sally"</w:t>
      </w:r>
      <w:r w:rsidRPr="00387B19">
        <w:rPr>
          <w:rFonts w:ascii="Consolas" w:hAnsi="Consolas"/>
          <w:color w:val="F8F8F2"/>
          <w:spacing w:val="5"/>
          <w:sz w:val="24"/>
          <w:szCs w:val="24"/>
          <w:shd w:val="clear" w:color="auto" w:fill="45494D"/>
        </w:rPr>
        <w:t>,</w:t>
      </w:r>
      <w:r w:rsidRPr="00387B19">
        <w:rPr>
          <w:rFonts w:ascii="Consolas" w:hAnsi="Consolas"/>
          <w:color w:val="A6E22E"/>
          <w:spacing w:val="5"/>
          <w:sz w:val="24"/>
          <w:szCs w:val="24"/>
          <w:shd w:val="clear" w:color="auto" w:fill="45494D"/>
        </w:rPr>
        <w:t>"susan"</w:t>
      </w:r>
      <w:r w:rsidRPr="00387B19">
        <w:rPr>
          <w:rFonts w:ascii="Consolas" w:hAnsi="Consolas"/>
          <w:color w:val="F8F8F2"/>
          <w:spacing w:val="5"/>
          <w:sz w:val="24"/>
          <w:szCs w:val="24"/>
          <w:shd w:val="clear" w:color="auto" w:fill="45494D"/>
        </w:rPr>
        <w:t>]</w:t>
      </w:r>
    </w:p>
    <w:p w:rsidR="00FD5576" w:rsidRDefault="00387B19" w:rsidP="00387B19">
      <w:pPr>
        <w:ind w:right="298"/>
        <w:rPr>
          <w:rFonts w:ascii="Consolas" w:hAnsi="Consolas"/>
          <w:color w:val="F8F8F2"/>
          <w:spacing w:val="5"/>
          <w:sz w:val="24"/>
          <w:szCs w:val="24"/>
          <w:shd w:val="clear" w:color="auto" w:fill="45494D"/>
        </w:rPr>
      </w:pPr>
      <w:r w:rsidRPr="00387B19">
        <w:rPr>
          <w:rFonts w:ascii="Consolas" w:hAnsi="Consolas"/>
          <w:color w:val="F8F8F2"/>
          <w:spacing w:val="5"/>
          <w:sz w:val="24"/>
          <w:szCs w:val="24"/>
          <w:shd w:val="clear" w:color="auto" w:fill="45494D"/>
        </w:rPr>
        <w:t xml:space="preserve">          }</w:t>
      </w:r>
    </w:p>
    <w:p w:rsidR="00387B19" w:rsidRDefault="00387B19" w:rsidP="00387B19">
      <w:pPr>
        <w:ind w:right="298"/>
        <w:rPr>
          <w:rFonts w:ascii="Consolas" w:hAnsi="Consolas"/>
          <w:color w:val="F8F8F2"/>
          <w:spacing w:val="5"/>
          <w:sz w:val="24"/>
          <w:szCs w:val="24"/>
          <w:shd w:val="clear" w:color="auto" w:fill="45494D"/>
        </w:rPr>
      </w:pPr>
    </w:p>
    <w:p w:rsidR="00387B19" w:rsidRDefault="00387B19" w:rsidP="00387B19">
      <w:pPr>
        <w:ind w:right="298"/>
        <w:rPr>
          <w:b/>
          <w:sz w:val="24"/>
          <w:szCs w:val="24"/>
        </w:rPr>
      </w:pPr>
    </w:p>
    <w:p w:rsidR="00387B19" w:rsidRPr="00387B19" w:rsidRDefault="00387B19" w:rsidP="00387B19">
      <w:pPr>
        <w:pStyle w:val="ListParagraph"/>
        <w:numPr>
          <w:ilvl w:val="0"/>
          <w:numId w:val="13"/>
        </w:numPr>
        <w:ind w:right="298"/>
        <w:rPr>
          <w:b/>
          <w:sz w:val="24"/>
          <w:szCs w:val="24"/>
        </w:rPr>
      </w:pPr>
      <w:r>
        <w:rPr>
          <w:b/>
          <w:color w:val="FF0000"/>
          <w:sz w:val="24"/>
          <w:szCs w:val="24"/>
        </w:rPr>
        <w:t>Given the following expression, please identify the “name” of the person</w:t>
      </w:r>
      <w:r w:rsidRPr="00387B19">
        <w:rPr>
          <w:b/>
          <w:color w:val="FF0000"/>
          <w:sz w:val="24"/>
          <w:szCs w:val="24"/>
        </w:rPr>
        <w:t>.</w:t>
      </w:r>
    </w:p>
    <w:p w:rsidR="00387B19" w:rsidRDefault="00387B19" w:rsidP="00387B19">
      <w:pPr>
        <w:ind w:right="298"/>
        <w:rPr>
          <w:rStyle w:val="token"/>
          <w:rFonts w:ascii="Consolas" w:eastAsiaTheme="majorEastAsia" w:hAnsi="Consolas"/>
          <w:color w:val="F8F8F2"/>
          <w:spacing w:val="5"/>
          <w:shd w:val="clear" w:color="auto" w:fill="45494D"/>
        </w:rPr>
      </w:pPr>
      <w:r>
        <w:rPr>
          <w:rFonts w:ascii="Consolas" w:hAnsi="Consolas"/>
          <w:color w:val="F8F8F2"/>
          <w:spacing w:val="5"/>
          <w:shd w:val="clear" w:color="auto" w:fill="45494D"/>
        </w:rPr>
        <w:t xml:space="preserve">person </w:t>
      </w:r>
      <w:r>
        <w:rPr>
          <w:rStyle w:val="token"/>
          <w:rFonts w:ascii="Consolas" w:eastAsiaTheme="majorEastAsia" w:hAnsi="Consolas"/>
          <w:color w:val="F8F8F2"/>
          <w:spacing w:val="5"/>
          <w:shd w:val="clear" w:color="auto" w:fill="45494D"/>
        </w:rPr>
        <w:t>=</w:t>
      </w:r>
      <w:r>
        <w:rPr>
          <w:rFonts w:ascii="Consolas" w:hAnsi="Consolas"/>
          <w:color w:val="F8F8F2"/>
          <w:spacing w:val="5"/>
          <w:shd w:val="clear" w:color="auto" w:fill="45494D"/>
        </w:rPr>
        <w:t xml:space="preserve"> </w:t>
      </w:r>
      <w:r>
        <w:rPr>
          <w:rStyle w:val="token"/>
          <w:rFonts w:ascii="Consolas" w:eastAsiaTheme="majorEastAsia" w:hAnsi="Consolas"/>
          <w:color w:val="F8F8F2"/>
          <w:spacing w:val="5"/>
          <w:shd w:val="clear" w:color="auto" w:fill="45494D"/>
        </w:rPr>
        <w:t>{</w:t>
      </w:r>
      <w:r>
        <w:rPr>
          <w:rFonts w:ascii="Consolas" w:hAnsi="Consolas"/>
          <w:color w:val="F8F8F2"/>
          <w:spacing w:val="5"/>
          <w:shd w:val="clear" w:color="auto" w:fill="45494D"/>
        </w:rPr>
        <w:t>name</w:t>
      </w:r>
      <w:r>
        <w:rPr>
          <w:rStyle w:val="token"/>
          <w:rFonts w:ascii="Consolas" w:eastAsiaTheme="majorEastAsia" w:hAnsi="Consolas"/>
          <w:color w:val="F8F8F2"/>
          <w:spacing w:val="5"/>
          <w:shd w:val="clear" w:color="auto" w:fill="45494D"/>
        </w:rPr>
        <w:t>:</w:t>
      </w:r>
      <w:r>
        <w:rPr>
          <w:rFonts w:ascii="Consolas" w:hAnsi="Consolas"/>
          <w:color w:val="F8F8F2"/>
          <w:spacing w:val="5"/>
          <w:shd w:val="clear" w:color="auto" w:fill="45494D"/>
        </w:rPr>
        <w:t xml:space="preserve"> </w:t>
      </w:r>
      <w:r>
        <w:rPr>
          <w:rStyle w:val="token"/>
          <w:rFonts w:ascii="Consolas" w:eastAsiaTheme="majorEastAsia" w:hAnsi="Consolas"/>
          <w:color w:val="A6E22E"/>
          <w:spacing w:val="5"/>
          <w:shd w:val="clear" w:color="auto" w:fill="45494D"/>
        </w:rPr>
        <w:t>'Bob'</w:t>
      </w:r>
      <w:r>
        <w:rPr>
          <w:rStyle w:val="token"/>
          <w:rFonts w:ascii="Consolas" w:eastAsiaTheme="majorEastAsia" w:hAnsi="Consolas"/>
          <w:color w:val="F8F8F2"/>
          <w:spacing w:val="5"/>
          <w:shd w:val="clear" w:color="auto" w:fill="45494D"/>
        </w:rPr>
        <w:t>,</w:t>
      </w:r>
      <w:r>
        <w:rPr>
          <w:rFonts w:ascii="Consolas" w:hAnsi="Consolas"/>
          <w:color w:val="F8F8F2"/>
          <w:spacing w:val="5"/>
          <w:shd w:val="clear" w:color="auto" w:fill="45494D"/>
        </w:rPr>
        <w:t xml:space="preserve"> occupation</w:t>
      </w:r>
      <w:r>
        <w:rPr>
          <w:rStyle w:val="token"/>
          <w:rFonts w:ascii="Consolas" w:eastAsiaTheme="majorEastAsia" w:hAnsi="Consolas"/>
          <w:color w:val="F8F8F2"/>
          <w:spacing w:val="5"/>
          <w:shd w:val="clear" w:color="auto" w:fill="45494D"/>
        </w:rPr>
        <w:t>:</w:t>
      </w:r>
      <w:r>
        <w:rPr>
          <w:rFonts w:ascii="Consolas" w:hAnsi="Consolas"/>
          <w:color w:val="F8F8F2"/>
          <w:spacing w:val="5"/>
          <w:shd w:val="clear" w:color="auto" w:fill="45494D"/>
        </w:rPr>
        <w:t xml:space="preserve"> </w:t>
      </w:r>
      <w:r>
        <w:rPr>
          <w:rStyle w:val="token"/>
          <w:rFonts w:ascii="Consolas" w:eastAsiaTheme="majorEastAsia" w:hAnsi="Consolas"/>
          <w:color w:val="A6E22E"/>
          <w:spacing w:val="5"/>
          <w:shd w:val="clear" w:color="auto" w:fill="45494D"/>
        </w:rPr>
        <w:t>'web developer'</w:t>
      </w:r>
      <w:r>
        <w:rPr>
          <w:rStyle w:val="token"/>
          <w:rFonts w:ascii="Consolas" w:eastAsiaTheme="majorEastAsia" w:hAnsi="Consolas"/>
          <w:color w:val="F8F8F2"/>
          <w:spacing w:val="5"/>
          <w:shd w:val="clear" w:color="auto" w:fill="45494D"/>
        </w:rPr>
        <w:t>,</w:t>
      </w:r>
      <w:r>
        <w:rPr>
          <w:rFonts w:ascii="Consolas" w:hAnsi="Consolas"/>
          <w:color w:val="F8F8F2"/>
          <w:spacing w:val="5"/>
          <w:shd w:val="clear" w:color="auto" w:fill="45494D"/>
        </w:rPr>
        <w:t xml:space="preserve"> hobbies</w:t>
      </w:r>
      <w:r>
        <w:rPr>
          <w:rStyle w:val="token"/>
          <w:rFonts w:ascii="Consolas" w:eastAsiaTheme="majorEastAsia" w:hAnsi="Consolas"/>
          <w:color w:val="F8F8F2"/>
          <w:spacing w:val="5"/>
          <w:shd w:val="clear" w:color="auto" w:fill="45494D"/>
        </w:rPr>
        <w:t>:</w:t>
      </w:r>
      <w:r>
        <w:rPr>
          <w:rFonts w:ascii="Consolas" w:hAnsi="Consolas"/>
          <w:color w:val="F8F8F2"/>
          <w:spacing w:val="5"/>
          <w:shd w:val="clear" w:color="auto" w:fill="45494D"/>
        </w:rPr>
        <w:t xml:space="preserve"> </w:t>
      </w:r>
      <w:r>
        <w:rPr>
          <w:rStyle w:val="token"/>
          <w:rFonts w:ascii="Consolas" w:eastAsiaTheme="majorEastAsia" w:hAnsi="Consolas"/>
          <w:color w:val="A6E22E"/>
          <w:spacing w:val="5"/>
          <w:shd w:val="clear" w:color="auto" w:fill="45494D"/>
        </w:rPr>
        <w:t>'painting'</w:t>
      </w:r>
      <w:r>
        <w:rPr>
          <w:rStyle w:val="token"/>
          <w:rFonts w:ascii="Consolas" w:eastAsiaTheme="majorEastAsia" w:hAnsi="Consolas"/>
          <w:color w:val="F8F8F2"/>
          <w:spacing w:val="5"/>
          <w:shd w:val="clear" w:color="auto" w:fill="45494D"/>
        </w:rPr>
        <w:t>}</w:t>
      </w:r>
    </w:p>
    <w:p w:rsidR="00387B19" w:rsidRDefault="00387B19" w:rsidP="00387B19">
      <w:pPr>
        <w:ind w:right="298"/>
        <w:rPr>
          <w:rStyle w:val="token"/>
          <w:rFonts w:ascii="Consolas" w:eastAsiaTheme="majorEastAsia" w:hAnsi="Consolas"/>
          <w:color w:val="F8F8F2"/>
          <w:spacing w:val="5"/>
          <w:shd w:val="clear" w:color="auto" w:fill="45494D"/>
        </w:rPr>
      </w:pPr>
    </w:p>
    <w:p w:rsidR="00387B19" w:rsidRDefault="00387B19" w:rsidP="00387B19">
      <w:pPr>
        <w:ind w:right="298"/>
        <w:rPr>
          <w:b/>
          <w:sz w:val="24"/>
          <w:szCs w:val="24"/>
        </w:rPr>
      </w:pPr>
    </w:p>
    <w:p w:rsidR="00387B19" w:rsidRPr="00387B19" w:rsidRDefault="00387B19" w:rsidP="00387B19">
      <w:pPr>
        <w:pStyle w:val="ListParagraph"/>
        <w:numPr>
          <w:ilvl w:val="0"/>
          <w:numId w:val="13"/>
        </w:numPr>
        <w:ind w:right="298"/>
        <w:rPr>
          <w:b/>
          <w:sz w:val="24"/>
          <w:szCs w:val="24"/>
        </w:rPr>
      </w:pPr>
      <w:r>
        <w:rPr>
          <w:b/>
          <w:color w:val="FF0000"/>
          <w:sz w:val="24"/>
          <w:szCs w:val="24"/>
        </w:rPr>
        <w:t>Given the following code, what is the difference between the two “hashes” that are created below.</w:t>
      </w:r>
    </w:p>
    <w:p w:rsidR="00387B19" w:rsidRDefault="00387B19" w:rsidP="00387B19">
      <w:pPr>
        <w:ind w:right="298"/>
        <w:rPr>
          <w:b/>
          <w:sz w:val="24"/>
          <w:szCs w:val="24"/>
        </w:rPr>
      </w:pPr>
    </w:p>
    <w:p w:rsidR="00387B19" w:rsidRPr="00387B19" w:rsidRDefault="00387B19" w:rsidP="00387B19">
      <w:pPr>
        <w:rPr>
          <w:rFonts w:ascii="Consolas" w:hAnsi="Consolas"/>
          <w:color w:val="F8F8F2"/>
          <w:spacing w:val="5"/>
          <w:sz w:val="24"/>
          <w:szCs w:val="24"/>
          <w:shd w:val="clear" w:color="auto" w:fill="45494D"/>
        </w:rPr>
      </w:pPr>
      <w:r w:rsidRPr="00387B19">
        <w:rPr>
          <w:rFonts w:ascii="Consolas" w:hAnsi="Consolas"/>
          <w:color w:val="F8F8F2"/>
          <w:spacing w:val="5"/>
          <w:sz w:val="24"/>
          <w:szCs w:val="24"/>
          <w:shd w:val="clear" w:color="auto" w:fill="45494D"/>
        </w:rPr>
        <w:t xml:space="preserve">x = </w:t>
      </w:r>
      <w:r w:rsidRPr="00387B19">
        <w:rPr>
          <w:rFonts w:ascii="Consolas" w:hAnsi="Consolas"/>
          <w:color w:val="A6E22E"/>
          <w:spacing w:val="5"/>
          <w:sz w:val="24"/>
          <w:szCs w:val="24"/>
          <w:shd w:val="clear" w:color="auto" w:fill="45494D"/>
        </w:rPr>
        <w:t>"hi there"</w:t>
      </w:r>
    </w:p>
    <w:p w:rsidR="00387B19" w:rsidRPr="00387B19" w:rsidRDefault="00387B19" w:rsidP="00387B19">
      <w:pPr>
        <w:rPr>
          <w:rFonts w:ascii="Consolas" w:hAnsi="Consolas"/>
          <w:color w:val="F8F8F2"/>
          <w:spacing w:val="5"/>
          <w:sz w:val="24"/>
          <w:szCs w:val="24"/>
          <w:shd w:val="clear" w:color="auto" w:fill="45494D"/>
        </w:rPr>
      </w:pPr>
      <w:r w:rsidRPr="00387B19">
        <w:rPr>
          <w:rFonts w:ascii="Consolas" w:hAnsi="Consolas"/>
          <w:color w:val="F8F8F2"/>
          <w:spacing w:val="5"/>
          <w:sz w:val="24"/>
          <w:szCs w:val="24"/>
          <w:shd w:val="clear" w:color="auto" w:fill="45494D"/>
        </w:rPr>
        <w:t xml:space="preserve">my_hash = {x: </w:t>
      </w:r>
      <w:r w:rsidRPr="00387B19">
        <w:rPr>
          <w:rFonts w:ascii="Consolas" w:hAnsi="Consolas"/>
          <w:color w:val="A6E22E"/>
          <w:spacing w:val="5"/>
          <w:sz w:val="24"/>
          <w:szCs w:val="24"/>
          <w:shd w:val="clear" w:color="auto" w:fill="45494D"/>
        </w:rPr>
        <w:t>"some value"</w:t>
      </w:r>
      <w:r w:rsidRPr="00387B19">
        <w:rPr>
          <w:rFonts w:ascii="Consolas" w:hAnsi="Consolas"/>
          <w:color w:val="F8F8F2"/>
          <w:spacing w:val="5"/>
          <w:sz w:val="24"/>
          <w:szCs w:val="24"/>
          <w:shd w:val="clear" w:color="auto" w:fill="45494D"/>
        </w:rPr>
        <w:t>}</w:t>
      </w:r>
    </w:p>
    <w:p w:rsidR="00387B19" w:rsidRPr="00387B19" w:rsidRDefault="00387B19" w:rsidP="00387B19">
      <w:pPr>
        <w:ind w:right="298"/>
        <w:rPr>
          <w:b/>
          <w:sz w:val="24"/>
          <w:szCs w:val="24"/>
        </w:rPr>
      </w:pPr>
      <w:r w:rsidRPr="00387B19">
        <w:rPr>
          <w:rFonts w:ascii="Consolas" w:hAnsi="Consolas"/>
          <w:color w:val="F8F8F2"/>
          <w:spacing w:val="5"/>
          <w:sz w:val="24"/>
          <w:szCs w:val="24"/>
          <w:shd w:val="clear" w:color="auto" w:fill="45494D"/>
        </w:rPr>
        <w:t xml:space="preserve">my_hash2 = {x =&gt; </w:t>
      </w:r>
      <w:r w:rsidRPr="00387B19">
        <w:rPr>
          <w:rFonts w:ascii="Consolas" w:hAnsi="Consolas"/>
          <w:color w:val="A6E22E"/>
          <w:spacing w:val="5"/>
          <w:sz w:val="24"/>
          <w:szCs w:val="24"/>
          <w:shd w:val="clear" w:color="auto" w:fill="45494D"/>
        </w:rPr>
        <w:t>"some value"</w:t>
      </w:r>
      <w:r w:rsidRPr="00387B19">
        <w:rPr>
          <w:rFonts w:ascii="Consolas" w:hAnsi="Consolas"/>
          <w:color w:val="F8F8F2"/>
          <w:spacing w:val="5"/>
          <w:sz w:val="24"/>
          <w:szCs w:val="24"/>
          <w:shd w:val="clear" w:color="auto" w:fill="45494D"/>
        </w:rPr>
        <w:t>}</w:t>
      </w:r>
    </w:p>
    <w:p w:rsidR="00387B19" w:rsidRDefault="00387B19" w:rsidP="00387B19">
      <w:pPr>
        <w:ind w:right="298"/>
        <w:rPr>
          <w:b/>
          <w:sz w:val="24"/>
          <w:szCs w:val="24"/>
        </w:rPr>
      </w:pPr>
    </w:p>
    <w:p w:rsidR="004707FD" w:rsidRDefault="004707FD" w:rsidP="00387B19">
      <w:pPr>
        <w:ind w:right="298"/>
        <w:rPr>
          <w:b/>
          <w:sz w:val="24"/>
          <w:szCs w:val="24"/>
        </w:rPr>
      </w:pPr>
    </w:p>
    <w:p w:rsidR="004707FD" w:rsidRPr="004707FD" w:rsidRDefault="004707FD" w:rsidP="004707FD">
      <w:pPr>
        <w:pStyle w:val="ListParagraph"/>
        <w:numPr>
          <w:ilvl w:val="0"/>
          <w:numId w:val="13"/>
        </w:numPr>
        <w:ind w:right="298"/>
        <w:rPr>
          <w:b/>
          <w:sz w:val="24"/>
          <w:szCs w:val="24"/>
        </w:rPr>
      </w:pPr>
      <w:r>
        <w:rPr>
          <w:b/>
          <w:color w:val="FF0000"/>
          <w:sz w:val="24"/>
          <w:szCs w:val="24"/>
        </w:rPr>
        <w:t>What method could you use to find out if the hash contains specific value in it. Write a small program to demonstrate the usage</w:t>
      </w:r>
      <w:r w:rsidRPr="004707FD">
        <w:rPr>
          <w:b/>
          <w:color w:val="FF0000"/>
          <w:sz w:val="24"/>
          <w:szCs w:val="24"/>
        </w:rPr>
        <w:t>.</w:t>
      </w:r>
      <w:bookmarkStart w:id="0" w:name="_GoBack"/>
      <w:bookmarkEnd w:id="0"/>
    </w:p>
    <w:p w:rsidR="004707FD" w:rsidRPr="00387B19" w:rsidRDefault="004707FD" w:rsidP="00387B19">
      <w:pPr>
        <w:ind w:right="298"/>
        <w:rPr>
          <w:b/>
          <w:sz w:val="24"/>
          <w:szCs w:val="24"/>
        </w:rPr>
      </w:pPr>
    </w:p>
    <w:sectPr w:rsidR="004707FD" w:rsidRPr="00387B19">
      <w:footerReference w:type="default" r:id="rId9"/>
      <w:pgSz w:w="12240" w:h="15840"/>
      <w:pgMar w:top="1480" w:right="1720" w:bottom="280" w:left="1340" w:header="0" w:footer="72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241" w:rsidRDefault="00DD2241">
      <w:r>
        <w:separator/>
      </w:r>
    </w:p>
  </w:endnote>
  <w:endnote w:type="continuationSeparator" w:id="0">
    <w:p w:rsidR="00DD2241" w:rsidRDefault="00DD2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F2A" w:rsidRDefault="00DD2241">
    <w:pPr>
      <w:spacing w:line="200" w:lineRule="exact"/>
    </w:pPr>
    <w:r>
      <w:pict>
        <v:shapetype id="_x0000_t202" coordsize="21600,21600" o:spt="202" path="m,l,21600r21600,l21600,xe">
          <v:stroke joinstyle="miter"/>
          <v:path gradientshapeok="t" o:connecttype="rect"/>
        </v:shapetype>
        <v:shape id="_x0000_s2050" type="#_x0000_t202" style="position:absolute;margin-left:71pt;margin-top:744.6pt;width:35.05pt;height:11.95pt;z-index:-251659264;mso-position-horizontal-relative:page;mso-position-vertical-relative:page" filled="f" stroked="f">
          <v:textbox style="mso-next-textbox:#_x0000_s2050" inset="0,0,0,0">
            <w:txbxContent>
              <w:p w:rsidR="00EC1F2A" w:rsidRDefault="00865666">
                <w:pPr>
                  <w:spacing w:line="220" w:lineRule="exact"/>
                  <w:ind w:left="20" w:right="-30"/>
                </w:pPr>
                <w:r>
                  <w:rPr>
                    <w:spacing w:val="-1"/>
                  </w:rPr>
                  <w:t>C</w:t>
                </w:r>
                <w:r>
                  <w:rPr>
                    <w:spacing w:val="1"/>
                  </w:rPr>
                  <w:t>I</w:t>
                </w:r>
                <w:r>
                  <w:t>S</w:t>
                </w:r>
                <w:r>
                  <w:rPr>
                    <w:spacing w:val="-3"/>
                  </w:rPr>
                  <w:t xml:space="preserve"> </w:t>
                </w:r>
                <w:r w:rsidR="00720852">
                  <w:rPr>
                    <w:spacing w:val="1"/>
                  </w:rPr>
                  <w:t>113</w:t>
                </w:r>
                <w:r w:rsidR="00720852">
                  <w:rPr>
                    <w:spacing w:val="1"/>
                  </w:rPr>
                  <w:tab/>
                </w:r>
              </w:p>
            </w:txbxContent>
          </v:textbox>
          <w10:wrap anchorx="page" anchory="page"/>
        </v:shape>
      </w:pict>
    </w:r>
    <w:r>
      <w:pict>
        <v:shape id="_x0000_s2049" type="#_x0000_t202" style="position:absolute;margin-left:264.5pt;margin-top:744.6pt;width:47.3pt;height:11.95pt;z-index:-251658240;mso-position-horizontal-relative:page;mso-position-vertical-relative:page" filled="f" stroked="f">
          <v:textbox style="mso-next-textbox:#_x0000_s2049" inset="0,0,0,0">
            <w:txbxContent>
              <w:p w:rsidR="00EC1F2A" w:rsidRDefault="00865666">
                <w:pPr>
                  <w:spacing w:line="220" w:lineRule="exact"/>
                  <w:ind w:left="20" w:right="-30"/>
                </w:pPr>
                <w:r>
                  <w:rPr>
                    <w:spacing w:val="2"/>
                  </w:rPr>
                  <w:t>P</w:t>
                </w:r>
                <w:r>
                  <w:t>a</w:t>
                </w:r>
                <w:r>
                  <w:rPr>
                    <w:spacing w:val="-1"/>
                  </w:rPr>
                  <w:t>g</w:t>
                </w:r>
                <w:r>
                  <w:t>e</w:t>
                </w:r>
                <w:r>
                  <w:rPr>
                    <w:spacing w:val="-3"/>
                  </w:rPr>
                  <w:t xml:space="preserve"> </w:t>
                </w:r>
                <w:r>
                  <w:fldChar w:fldCharType="begin"/>
                </w:r>
                <w:r>
                  <w:instrText xml:space="preserve"> PAGE </w:instrText>
                </w:r>
                <w:r>
                  <w:fldChar w:fldCharType="separate"/>
                </w:r>
                <w:r w:rsidR="004707FD">
                  <w:rPr>
                    <w:noProof/>
                  </w:rPr>
                  <w:t>2</w:t>
                </w:r>
                <w:r>
                  <w:fldChar w:fldCharType="end"/>
                </w:r>
                <w:r>
                  <w:rPr>
                    <w:spacing w:val="1"/>
                  </w:rPr>
                  <w:t xml:space="preserve"> o</w:t>
                </w:r>
                <w:r>
                  <w:t>f</w:t>
                </w:r>
                <w:r>
                  <w:rPr>
                    <w:spacing w:val="-3"/>
                  </w:rPr>
                  <w:t xml:space="preserve"> </w:t>
                </w:r>
                <w:r>
                  <w:t>2</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241" w:rsidRDefault="00DD2241">
      <w:r>
        <w:separator/>
      </w:r>
    </w:p>
  </w:footnote>
  <w:footnote w:type="continuationSeparator" w:id="0">
    <w:p w:rsidR="00DD2241" w:rsidRDefault="00DD22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70056"/>
    <w:multiLevelType w:val="hybridMultilevel"/>
    <w:tmpl w:val="1370079E"/>
    <w:lvl w:ilvl="0" w:tplc="0409000D">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15:restartNumberingAfterBreak="0">
    <w:nsid w:val="18EE2144"/>
    <w:multiLevelType w:val="hybridMultilevel"/>
    <w:tmpl w:val="50DCA1F8"/>
    <w:lvl w:ilvl="0" w:tplc="A9E673F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AE03CA6"/>
    <w:multiLevelType w:val="hybridMultilevel"/>
    <w:tmpl w:val="6C185E86"/>
    <w:lvl w:ilvl="0" w:tplc="D41E28E0">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 w15:restartNumberingAfterBreak="0">
    <w:nsid w:val="24120A97"/>
    <w:multiLevelType w:val="hybridMultilevel"/>
    <w:tmpl w:val="23BEAC96"/>
    <w:lvl w:ilvl="0" w:tplc="C2DCE41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E407777"/>
    <w:multiLevelType w:val="hybridMultilevel"/>
    <w:tmpl w:val="827C72B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C629D"/>
    <w:multiLevelType w:val="hybridMultilevel"/>
    <w:tmpl w:val="87A8AD84"/>
    <w:lvl w:ilvl="0" w:tplc="D05859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AB1702"/>
    <w:multiLevelType w:val="hybridMultilevel"/>
    <w:tmpl w:val="6C94CD04"/>
    <w:lvl w:ilvl="0" w:tplc="E8EC3AD6">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39F061C6"/>
    <w:multiLevelType w:val="hybridMultilevel"/>
    <w:tmpl w:val="E48A0056"/>
    <w:lvl w:ilvl="0" w:tplc="99A61ECC">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8" w15:restartNumberingAfterBreak="0">
    <w:nsid w:val="3CFB2ECD"/>
    <w:multiLevelType w:val="hybridMultilevel"/>
    <w:tmpl w:val="A9349E6E"/>
    <w:lvl w:ilvl="0" w:tplc="119CDC14">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9" w15:restartNumberingAfterBreak="0">
    <w:nsid w:val="4CBC0B7B"/>
    <w:multiLevelType w:val="hybridMultilevel"/>
    <w:tmpl w:val="B9E870C6"/>
    <w:lvl w:ilvl="0" w:tplc="EF5A0D62">
      <w:start w:val="1"/>
      <w:numFmt w:val="decimal"/>
      <w:lvlText w:val="%1."/>
      <w:lvlJc w:val="left"/>
      <w:pPr>
        <w:ind w:left="460" w:hanging="360"/>
      </w:pPr>
      <w:rPr>
        <w:rFonts w:hint="default"/>
        <w:color w:val="FF0000"/>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0" w15:restartNumberingAfterBreak="0">
    <w:nsid w:val="5CD35283"/>
    <w:multiLevelType w:val="hybridMultilevel"/>
    <w:tmpl w:val="B9E870C6"/>
    <w:lvl w:ilvl="0" w:tplc="EF5A0D62">
      <w:start w:val="1"/>
      <w:numFmt w:val="decimal"/>
      <w:lvlText w:val="%1."/>
      <w:lvlJc w:val="left"/>
      <w:pPr>
        <w:ind w:left="460" w:hanging="360"/>
      </w:pPr>
      <w:rPr>
        <w:rFonts w:hint="default"/>
        <w:color w:val="FF0000"/>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1" w15:restartNumberingAfterBreak="0">
    <w:nsid w:val="5E9E1C81"/>
    <w:multiLevelType w:val="hybridMultilevel"/>
    <w:tmpl w:val="B9E870C6"/>
    <w:lvl w:ilvl="0" w:tplc="EF5A0D62">
      <w:start w:val="1"/>
      <w:numFmt w:val="decimal"/>
      <w:lvlText w:val="%1."/>
      <w:lvlJc w:val="left"/>
      <w:pPr>
        <w:ind w:left="460" w:hanging="360"/>
      </w:pPr>
      <w:rPr>
        <w:rFonts w:hint="default"/>
        <w:color w:val="FF0000"/>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2" w15:restartNumberingAfterBreak="0">
    <w:nsid w:val="6F4501BB"/>
    <w:multiLevelType w:val="hybridMultilevel"/>
    <w:tmpl w:val="6598EAF4"/>
    <w:lvl w:ilvl="0" w:tplc="3AE4BCA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6F6307F2"/>
    <w:multiLevelType w:val="multilevel"/>
    <w:tmpl w:val="DE2033B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4" w15:restartNumberingAfterBreak="0">
    <w:nsid w:val="715E0404"/>
    <w:multiLevelType w:val="hybridMultilevel"/>
    <w:tmpl w:val="C994C8FE"/>
    <w:lvl w:ilvl="0" w:tplc="C4188376">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5" w15:restartNumberingAfterBreak="0">
    <w:nsid w:val="78441638"/>
    <w:multiLevelType w:val="hybridMultilevel"/>
    <w:tmpl w:val="B9E870C6"/>
    <w:lvl w:ilvl="0" w:tplc="EF5A0D62">
      <w:start w:val="1"/>
      <w:numFmt w:val="decimal"/>
      <w:lvlText w:val="%1."/>
      <w:lvlJc w:val="left"/>
      <w:pPr>
        <w:ind w:left="460" w:hanging="360"/>
      </w:pPr>
      <w:rPr>
        <w:rFonts w:hint="default"/>
        <w:color w:val="FF0000"/>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6" w15:restartNumberingAfterBreak="0">
    <w:nsid w:val="78D8419B"/>
    <w:multiLevelType w:val="hybridMultilevel"/>
    <w:tmpl w:val="6518E006"/>
    <w:lvl w:ilvl="0" w:tplc="20E2EE7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3"/>
  </w:num>
  <w:num w:numId="2">
    <w:abstractNumId w:val="7"/>
  </w:num>
  <w:num w:numId="3">
    <w:abstractNumId w:val="14"/>
  </w:num>
  <w:num w:numId="4">
    <w:abstractNumId w:val="5"/>
  </w:num>
  <w:num w:numId="5">
    <w:abstractNumId w:val="3"/>
  </w:num>
  <w:num w:numId="6">
    <w:abstractNumId w:val="6"/>
  </w:num>
  <w:num w:numId="7">
    <w:abstractNumId w:val="2"/>
  </w:num>
  <w:num w:numId="8">
    <w:abstractNumId w:val="16"/>
  </w:num>
  <w:num w:numId="9">
    <w:abstractNumId w:val="12"/>
  </w:num>
  <w:num w:numId="10">
    <w:abstractNumId w:val="1"/>
  </w:num>
  <w:num w:numId="11">
    <w:abstractNumId w:val="0"/>
  </w:num>
  <w:num w:numId="12">
    <w:abstractNumId w:val="8"/>
  </w:num>
  <w:num w:numId="13">
    <w:abstractNumId w:val="11"/>
  </w:num>
  <w:num w:numId="14">
    <w:abstractNumId w:val="9"/>
  </w:num>
  <w:num w:numId="15">
    <w:abstractNumId w:val="4"/>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F2A"/>
    <w:rsid w:val="00013895"/>
    <w:rsid w:val="00050CD4"/>
    <w:rsid w:val="00067DAB"/>
    <w:rsid w:val="000A3FC1"/>
    <w:rsid w:val="000E40A3"/>
    <w:rsid w:val="00103F1A"/>
    <w:rsid w:val="00142DA8"/>
    <w:rsid w:val="001C7743"/>
    <w:rsid w:val="001D5FF8"/>
    <w:rsid w:val="001F7171"/>
    <w:rsid w:val="002A210E"/>
    <w:rsid w:val="002B14AF"/>
    <w:rsid w:val="00387B19"/>
    <w:rsid w:val="0045396B"/>
    <w:rsid w:val="004707FD"/>
    <w:rsid w:val="004C001C"/>
    <w:rsid w:val="00565942"/>
    <w:rsid w:val="005D5629"/>
    <w:rsid w:val="00607969"/>
    <w:rsid w:val="006149B3"/>
    <w:rsid w:val="00627917"/>
    <w:rsid w:val="00630633"/>
    <w:rsid w:val="006E2FED"/>
    <w:rsid w:val="00706CA5"/>
    <w:rsid w:val="00720852"/>
    <w:rsid w:val="00753D41"/>
    <w:rsid w:val="0077281F"/>
    <w:rsid w:val="00825C0A"/>
    <w:rsid w:val="00837D6A"/>
    <w:rsid w:val="00865666"/>
    <w:rsid w:val="00902167"/>
    <w:rsid w:val="00934720"/>
    <w:rsid w:val="00935FF6"/>
    <w:rsid w:val="00941E72"/>
    <w:rsid w:val="0096287D"/>
    <w:rsid w:val="009B68BB"/>
    <w:rsid w:val="009D4D71"/>
    <w:rsid w:val="00A1025C"/>
    <w:rsid w:val="00A24F93"/>
    <w:rsid w:val="00B44939"/>
    <w:rsid w:val="00B85BD1"/>
    <w:rsid w:val="00B967C4"/>
    <w:rsid w:val="00CA24B2"/>
    <w:rsid w:val="00CF2928"/>
    <w:rsid w:val="00CF750C"/>
    <w:rsid w:val="00D357FD"/>
    <w:rsid w:val="00D92F73"/>
    <w:rsid w:val="00DC24A0"/>
    <w:rsid w:val="00DD2241"/>
    <w:rsid w:val="00DD2DFB"/>
    <w:rsid w:val="00E5200D"/>
    <w:rsid w:val="00EC1F2A"/>
    <w:rsid w:val="00EC620F"/>
    <w:rsid w:val="00EF60E3"/>
    <w:rsid w:val="00F32F91"/>
    <w:rsid w:val="00FB2FB2"/>
    <w:rsid w:val="00FD092B"/>
    <w:rsid w:val="00FD0F3A"/>
    <w:rsid w:val="00FD5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FC7FD2EB-EF3D-46DF-A048-22FF200A1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DC24A0"/>
    <w:pPr>
      <w:ind w:left="720"/>
      <w:contextualSpacing/>
    </w:pPr>
  </w:style>
  <w:style w:type="paragraph" w:styleId="Header">
    <w:name w:val="header"/>
    <w:basedOn w:val="Normal"/>
    <w:link w:val="HeaderChar"/>
    <w:uiPriority w:val="99"/>
    <w:unhideWhenUsed/>
    <w:rsid w:val="00720852"/>
    <w:pPr>
      <w:tabs>
        <w:tab w:val="center" w:pos="4680"/>
        <w:tab w:val="right" w:pos="9360"/>
      </w:tabs>
    </w:pPr>
  </w:style>
  <w:style w:type="character" w:customStyle="1" w:styleId="HeaderChar">
    <w:name w:val="Header Char"/>
    <w:basedOn w:val="DefaultParagraphFont"/>
    <w:link w:val="Header"/>
    <w:uiPriority w:val="99"/>
    <w:rsid w:val="00720852"/>
  </w:style>
  <w:style w:type="paragraph" w:styleId="Footer">
    <w:name w:val="footer"/>
    <w:basedOn w:val="Normal"/>
    <w:link w:val="FooterChar"/>
    <w:uiPriority w:val="99"/>
    <w:unhideWhenUsed/>
    <w:rsid w:val="00720852"/>
    <w:pPr>
      <w:tabs>
        <w:tab w:val="center" w:pos="4680"/>
        <w:tab w:val="right" w:pos="9360"/>
      </w:tabs>
    </w:pPr>
  </w:style>
  <w:style w:type="character" w:customStyle="1" w:styleId="FooterChar">
    <w:name w:val="Footer Char"/>
    <w:basedOn w:val="DefaultParagraphFont"/>
    <w:link w:val="Footer"/>
    <w:uiPriority w:val="99"/>
    <w:rsid w:val="00720852"/>
  </w:style>
  <w:style w:type="character" w:customStyle="1" w:styleId="token">
    <w:name w:val="token"/>
    <w:basedOn w:val="DefaultParagraphFont"/>
    <w:rsid w:val="00CF2928"/>
  </w:style>
  <w:style w:type="character" w:customStyle="1" w:styleId="apple-converted-space">
    <w:name w:val="apple-converted-space"/>
    <w:basedOn w:val="DefaultParagraphFont"/>
    <w:rsid w:val="006E2FED"/>
  </w:style>
  <w:style w:type="character" w:styleId="HTMLCode">
    <w:name w:val="HTML Code"/>
    <w:basedOn w:val="DefaultParagraphFont"/>
    <w:uiPriority w:val="99"/>
    <w:semiHidden/>
    <w:unhideWhenUsed/>
    <w:rsid w:val="006E2F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16600">
      <w:bodyDiv w:val="1"/>
      <w:marLeft w:val="0"/>
      <w:marRight w:val="0"/>
      <w:marTop w:val="0"/>
      <w:marBottom w:val="0"/>
      <w:divBdr>
        <w:top w:val="none" w:sz="0" w:space="0" w:color="auto"/>
        <w:left w:val="none" w:sz="0" w:space="0" w:color="auto"/>
        <w:bottom w:val="none" w:sz="0" w:space="0" w:color="auto"/>
        <w:right w:val="none" w:sz="0" w:space="0" w:color="auto"/>
      </w:divBdr>
    </w:div>
    <w:div w:id="1247959672">
      <w:bodyDiv w:val="1"/>
      <w:marLeft w:val="0"/>
      <w:marRight w:val="0"/>
      <w:marTop w:val="0"/>
      <w:marBottom w:val="0"/>
      <w:divBdr>
        <w:top w:val="none" w:sz="0" w:space="0" w:color="auto"/>
        <w:left w:val="none" w:sz="0" w:space="0" w:color="auto"/>
        <w:bottom w:val="none" w:sz="0" w:space="0" w:color="auto"/>
        <w:right w:val="none" w:sz="0" w:space="0" w:color="auto"/>
      </w:divBdr>
    </w:div>
    <w:div w:id="1381441217">
      <w:bodyDiv w:val="1"/>
      <w:marLeft w:val="0"/>
      <w:marRight w:val="0"/>
      <w:marTop w:val="0"/>
      <w:marBottom w:val="0"/>
      <w:divBdr>
        <w:top w:val="none" w:sz="0" w:space="0" w:color="auto"/>
        <w:left w:val="none" w:sz="0" w:space="0" w:color="auto"/>
        <w:bottom w:val="none" w:sz="0" w:space="0" w:color="auto"/>
        <w:right w:val="none" w:sz="0" w:space="0" w:color="auto"/>
      </w:divBdr>
    </w:div>
    <w:div w:id="1530678938">
      <w:bodyDiv w:val="1"/>
      <w:marLeft w:val="0"/>
      <w:marRight w:val="0"/>
      <w:marTop w:val="0"/>
      <w:marBottom w:val="0"/>
      <w:divBdr>
        <w:top w:val="none" w:sz="0" w:space="0" w:color="auto"/>
        <w:left w:val="none" w:sz="0" w:space="0" w:color="auto"/>
        <w:bottom w:val="none" w:sz="0" w:space="0" w:color="auto"/>
        <w:right w:val="none" w:sz="0" w:space="0" w:color="auto"/>
      </w:divBdr>
    </w:div>
    <w:div w:id="1719890201">
      <w:bodyDiv w:val="1"/>
      <w:marLeft w:val="0"/>
      <w:marRight w:val="0"/>
      <w:marTop w:val="0"/>
      <w:marBottom w:val="0"/>
      <w:divBdr>
        <w:top w:val="none" w:sz="0" w:space="0" w:color="auto"/>
        <w:left w:val="none" w:sz="0" w:space="0" w:color="auto"/>
        <w:bottom w:val="none" w:sz="0" w:space="0" w:color="auto"/>
        <w:right w:val="none" w:sz="0" w:space="0" w:color="auto"/>
      </w:divBdr>
    </w:div>
    <w:div w:id="1784883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y.smccd.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CC404-3332-4FA1-9C70-F21784467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2</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mnaveed</dc:creator>
  <cp:lastModifiedBy>mohammad</cp:lastModifiedBy>
  <cp:revision>45</cp:revision>
  <dcterms:created xsi:type="dcterms:W3CDTF">2015-07-26T18:37:00Z</dcterms:created>
  <dcterms:modified xsi:type="dcterms:W3CDTF">2017-06-25T23:25:00Z</dcterms:modified>
</cp:coreProperties>
</file>