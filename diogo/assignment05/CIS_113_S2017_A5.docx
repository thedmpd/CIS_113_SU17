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865666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SS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G</w:t>
      </w:r>
      <w:r>
        <w:rPr>
          <w:b/>
          <w:spacing w:val="-1"/>
          <w:position w:val="-1"/>
          <w:sz w:val="28"/>
          <w:szCs w:val="28"/>
          <w:u w:val="thick" w:color="000000"/>
        </w:rPr>
        <w:t>NM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="006C6420">
        <w:rPr>
          <w:b/>
          <w:position w:val="-1"/>
          <w:sz w:val="28"/>
          <w:szCs w:val="28"/>
          <w:u w:val="thick" w:color="000000"/>
        </w:rPr>
        <w:t>5</w:t>
      </w:r>
      <w:r>
        <w:rPr>
          <w:b/>
          <w:position w:val="-1"/>
          <w:sz w:val="28"/>
          <w:szCs w:val="28"/>
          <w:u w:val="thick" w:color="000000"/>
        </w:rPr>
        <w:t xml:space="preserve">   </w:t>
      </w:r>
      <w:r>
        <w:rPr>
          <w:b/>
          <w:spacing w:val="-1"/>
          <w:position w:val="-1"/>
          <w:sz w:val="28"/>
          <w:szCs w:val="28"/>
          <w:u w:val="thick" w:color="000000"/>
        </w:rPr>
        <w:t>1</w:t>
      </w:r>
      <w:r>
        <w:rPr>
          <w:b/>
          <w:position w:val="-1"/>
          <w:sz w:val="28"/>
          <w:szCs w:val="28"/>
          <w:u w:val="thick" w:color="000000"/>
        </w:rPr>
        <w:t>0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 xml:space="preserve">nts </w:t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2DFB">
        <w:rPr>
          <w:b/>
          <w:position w:val="-1"/>
          <w:sz w:val="28"/>
          <w:szCs w:val="28"/>
          <w:u w:val="thick" w:color="000000"/>
        </w:rPr>
        <w:t>S 113</w:t>
      </w:r>
      <w:r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Pr="00707B30" w:rsidRDefault="00865666">
      <w:pPr>
        <w:spacing w:before="29"/>
        <w:ind w:left="100"/>
        <w:rPr>
          <w:szCs w:val="24"/>
        </w:rPr>
      </w:pPr>
      <w:r w:rsidRPr="00707B30">
        <w:rPr>
          <w:b/>
          <w:szCs w:val="24"/>
        </w:rPr>
        <w:t>In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EVERY</w:t>
      </w:r>
      <w:r w:rsidRPr="00707B30">
        <w:rPr>
          <w:b/>
          <w:spacing w:val="-1"/>
          <w:szCs w:val="24"/>
        </w:rPr>
        <w:t xml:space="preserve"> </w:t>
      </w:r>
      <w:r w:rsidRPr="00707B30">
        <w:rPr>
          <w:b/>
          <w:spacing w:val="1"/>
          <w:szCs w:val="24"/>
        </w:rPr>
        <w:t>f</w:t>
      </w:r>
      <w:r w:rsidRPr="00707B30">
        <w:rPr>
          <w:b/>
          <w:spacing w:val="-2"/>
          <w:szCs w:val="24"/>
        </w:rPr>
        <w:t>i</w:t>
      </w:r>
      <w:r w:rsidRPr="00707B30">
        <w:rPr>
          <w:b/>
          <w:szCs w:val="24"/>
        </w:rPr>
        <w:t>le (</w:t>
      </w:r>
      <w:r w:rsidRPr="00707B30">
        <w:rPr>
          <w:b/>
          <w:spacing w:val="-2"/>
          <w:szCs w:val="24"/>
        </w:rPr>
        <w:t>e</w:t>
      </w:r>
      <w:r w:rsidRPr="00707B30">
        <w:rPr>
          <w:b/>
          <w:szCs w:val="24"/>
        </w:rPr>
        <w:t>x</w:t>
      </w:r>
      <w:r w:rsidRPr="00707B30">
        <w:rPr>
          <w:b/>
          <w:spacing w:val="-1"/>
          <w:szCs w:val="24"/>
        </w:rPr>
        <w:t>ce</w:t>
      </w:r>
      <w:r w:rsidRPr="00707B30">
        <w:rPr>
          <w:b/>
          <w:spacing w:val="1"/>
          <w:szCs w:val="24"/>
        </w:rPr>
        <w:t>p</w:t>
      </w:r>
      <w:r w:rsidRPr="00707B30">
        <w:rPr>
          <w:b/>
          <w:szCs w:val="24"/>
        </w:rPr>
        <w:t>t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g</w:t>
      </w:r>
      <w:r w:rsidRPr="00707B30">
        <w:rPr>
          <w:b/>
          <w:spacing w:val="-1"/>
          <w:szCs w:val="24"/>
        </w:rPr>
        <w:t>r</w:t>
      </w:r>
      <w:r w:rsidRPr="00707B30">
        <w:rPr>
          <w:b/>
          <w:szCs w:val="24"/>
        </w:rPr>
        <w:t>a</w:t>
      </w:r>
      <w:r w:rsidRPr="00707B30">
        <w:rPr>
          <w:b/>
          <w:spacing w:val="1"/>
          <w:szCs w:val="24"/>
        </w:rPr>
        <w:t>ph</w:t>
      </w:r>
      <w:r w:rsidRPr="00707B30">
        <w:rPr>
          <w:b/>
          <w:szCs w:val="24"/>
        </w:rPr>
        <w:t xml:space="preserve">ics </w:t>
      </w:r>
      <w:r w:rsidRPr="00707B30">
        <w:rPr>
          <w:b/>
          <w:spacing w:val="1"/>
          <w:szCs w:val="24"/>
        </w:rPr>
        <w:t>f</w:t>
      </w:r>
      <w:r w:rsidRPr="00707B30">
        <w:rPr>
          <w:b/>
          <w:szCs w:val="24"/>
        </w:rPr>
        <w:t>i</w:t>
      </w:r>
      <w:r w:rsidRPr="00707B30">
        <w:rPr>
          <w:b/>
          <w:spacing w:val="1"/>
          <w:szCs w:val="24"/>
        </w:rPr>
        <w:t>l</w:t>
      </w:r>
      <w:r w:rsidRPr="00707B30">
        <w:rPr>
          <w:b/>
          <w:spacing w:val="-1"/>
          <w:szCs w:val="24"/>
        </w:rPr>
        <w:t>e</w:t>
      </w:r>
      <w:r w:rsidRPr="00707B30">
        <w:rPr>
          <w:b/>
          <w:szCs w:val="24"/>
        </w:rPr>
        <w:t>s) s</w:t>
      </w:r>
      <w:r w:rsidRPr="00707B30">
        <w:rPr>
          <w:b/>
          <w:spacing w:val="-2"/>
          <w:szCs w:val="24"/>
        </w:rPr>
        <w:t>u</w:t>
      </w:r>
      <w:r w:rsidRPr="00707B30">
        <w:rPr>
          <w:b/>
          <w:spacing w:val="1"/>
          <w:szCs w:val="24"/>
        </w:rPr>
        <w:t>b</w:t>
      </w:r>
      <w:r w:rsidRPr="00707B30">
        <w:rPr>
          <w:b/>
          <w:spacing w:val="-3"/>
          <w:szCs w:val="24"/>
        </w:rPr>
        <w:t>m</w:t>
      </w:r>
      <w:r w:rsidRPr="00707B30">
        <w:rPr>
          <w:b/>
          <w:szCs w:val="24"/>
        </w:rPr>
        <w:t>it</w:t>
      </w:r>
      <w:r w:rsidRPr="00707B30">
        <w:rPr>
          <w:b/>
          <w:spacing w:val="-1"/>
          <w:szCs w:val="24"/>
        </w:rPr>
        <w:t>t</w:t>
      </w:r>
      <w:r w:rsidRPr="00707B30">
        <w:rPr>
          <w:b/>
          <w:spacing w:val="1"/>
          <w:szCs w:val="24"/>
        </w:rPr>
        <w:t>e</w:t>
      </w:r>
      <w:r w:rsidRPr="00707B30">
        <w:rPr>
          <w:b/>
          <w:szCs w:val="24"/>
        </w:rPr>
        <w:t>d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you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pacing w:val="-1"/>
          <w:szCs w:val="24"/>
        </w:rPr>
        <w:t>M</w:t>
      </w:r>
      <w:r w:rsidRPr="00707B30">
        <w:rPr>
          <w:b/>
          <w:szCs w:val="24"/>
        </w:rPr>
        <w:t>UST</w:t>
      </w:r>
      <w:r w:rsidRPr="00707B30">
        <w:rPr>
          <w:b/>
          <w:spacing w:val="1"/>
          <w:szCs w:val="24"/>
        </w:rPr>
        <w:t xml:space="preserve"> p</w:t>
      </w:r>
      <w:r w:rsidRPr="00707B30">
        <w:rPr>
          <w:b/>
          <w:szCs w:val="24"/>
        </w:rPr>
        <w:t>lace</w:t>
      </w:r>
      <w:r w:rsidRPr="00707B30">
        <w:rPr>
          <w:b/>
          <w:spacing w:val="-1"/>
          <w:szCs w:val="24"/>
        </w:rPr>
        <w:t xml:space="preserve"> t</w:t>
      </w:r>
      <w:r w:rsidRPr="00707B30">
        <w:rPr>
          <w:b/>
          <w:spacing w:val="1"/>
          <w:szCs w:val="24"/>
        </w:rPr>
        <w:t>h</w:t>
      </w:r>
      <w:r w:rsidRPr="00707B30">
        <w:rPr>
          <w:b/>
          <w:spacing w:val="-1"/>
          <w:szCs w:val="24"/>
        </w:rPr>
        <w:t>e</w:t>
      </w:r>
      <w:r w:rsidRPr="00707B30">
        <w:rPr>
          <w:b/>
          <w:szCs w:val="24"/>
        </w:rPr>
        <w:t>se</w:t>
      </w:r>
      <w:r w:rsidRPr="00707B30">
        <w:rPr>
          <w:b/>
          <w:spacing w:val="4"/>
          <w:szCs w:val="24"/>
        </w:rPr>
        <w:t xml:space="preserve"> </w:t>
      </w:r>
      <w:r w:rsidRPr="00707B30">
        <w:rPr>
          <w:b/>
          <w:spacing w:val="-1"/>
          <w:szCs w:val="24"/>
        </w:rPr>
        <w:t>c</w:t>
      </w:r>
      <w:r w:rsidRPr="00707B30">
        <w:rPr>
          <w:b/>
          <w:spacing w:val="2"/>
          <w:szCs w:val="24"/>
        </w:rPr>
        <w:t>o</w:t>
      </w:r>
      <w:r w:rsidRPr="00707B30">
        <w:rPr>
          <w:b/>
          <w:spacing w:val="-1"/>
          <w:szCs w:val="24"/>
        </w:rPr>
        <w:t>mme</w:t>
      </w:r>
      <w:r w:rsidRPr="00707B30">
        <w:rPr>
          <w:b/>
          <w:spacing w:val="1"/>
          <w:szCs w:val="24"/>
        </w:rPr>
        <w:t>n</w:t>
      </w:r>
      <w:r w:rsidRPr="00707B30">
        <w:rPr>
          <w:b/>
          <w:szCs w:val="24"/>
        </w:rPr>
        <w:t>ts:</w:t>
      </w:r>
    </w:p>
    <w:p w:rsidR="00EC1F2A" w:rsidRPr="00707B30" w:rsidRDefault="00865666">
      <w:pPr>
        <w:spacing w:line="260" w:lineRule="exact"/>
        <w:ind w:left="820"/>
        <w:rPr>
          <w:szCs w:val="24"/>
        </w:rPr>
      </w:pPr>
      <w:r w:rsidRPr="00707B30">
        <w:rPr>
          <w:szCs w:val="24"/>
        </w:rPr>
        <w:t>Your</w:t>
      </w:r>
      <w:r w:rsidRPr="00707B30">
        <w:rPr>
          <w:spacing w:val="-1"/>
          <w:szCs w:val="24"/>
        </w:rPr>
        <w:t xml:space="preserve"> F</w:t>
      </w:r>
      <w:r w:rsidRPr="00707B30">
        <w:rPr>
          <w:szCs w:val="24"/>
        </w:rPr>
        <w:t>ull</w:t>
      </w:r>
      <w:r w:rsidRPr="00707B30">
        <w:rPr>
          <w:spacing w:val="1"/>
          <w:szCs w:val="24"/>
        </w:rPr>
        <w:t xml:space="preserve"> </w:t>
      </w:r>
      <w:r w:rsidRPr="00707B30">
        <w:rPr>
          <w:szCs w:val="24"/>
        </w:rPr>
        <w:t>N</w:t>
      </w:r>
      <w:r w:rsidRPr="00707B30">
        <w:rPr>
          <w:spacing w:val="-1"/>
          <w:szCs w:val="24"/>
        </w:rPr>
        <w:t>a</w:t>
      </w:r>
      <w:r w:rsidRPr="00707B30">
        <w:rPr>
          <w:spacing w:val="3"/>
          <w:szCs w:val="24"/>
        </w:rPr>
        <w:t>m</w:t>
      </w:r>
      <w:r w:rsidRPr="00707B30">
        <w:rPr>
          <w:szCs w:val="24"/>
        </w:rPr>
        <w:t>e</w:t>
      </w:r>
    </w:p>
    <w:p w:rsidR="00EC1F2A" w:rsidRPr="00707B30" w:rsidRDefault="00865666">
      <w:pPr>
        <w:ind w:left="820"/>
        <w:rPr>
          <w:szCs w:val="24"/>
        </w:rPr>
      </w:pPr>
      <w:r w:rsidRPr="00707B30">
        <w:rPr>
          <w:szCs w:val="24"/>
        </w:rPr>
        <w:t>Your</w:t>
      </w:r>
      <w:r w:rsidRPr="00707B30">
        <w:rPr>
          <w:spacing w:val="-1"/>
          <w:szCs w:val="24"/>
        </w:rPr>
        <w:t xml:space="preserve"> </w:t>
      </w:r>
      <w:r w:rsidRPr="00707B30">
        <w:rPr>
          <w:szCs w:val="24"/>
        </w:rPr>
        <w:t>Em</w:t>
      </w:r>
      <w:r w:rsidRPr="00707B30">
        <w:rPr>
          <w:spacing w:val="-1"/>
          <w:szCs w:val="24"/>
        </w:rPr>
        <w:t>a</w:t>
      </w:r>
      <w:r w:rsidRPr="00707B30">
        <w:rPr>
          <w:szCs w:val="24"/>
        </w:rPr>
        <w:t>il</w:t>
      </w:r>
      <w:r w:rsidRPr="00707B30">
        <w:rPr>
          <w:spacing w:val="1"/>
          <w:szCs w:val="24"/>
        </w:rPr>
        <w:t xml:space="preserve"> </w:t>
      </w:r>
      <w:hyperlink r:id="rId8">
        <w:r w:rsidRPr="00707B30">
          <w:rPr>
            <w:szCs w:val="24"/>
          </w:rPr>
          <w:t>@</w:t>
        </w:r>
        <w:r w:rsidRPr="00707B30">
          <w:rPr>
            <w:spacing w:val="2"/>
            <w:szCs w:val="24"/>
          </w:rPr>
          <w:t>m</w:t>
        </w:r>
        <w:r w:rsidRPr="00707B30">
          <w:rPr>
            <w:spacing w:val="-5"/>
            <w:szCs w:val="24"/>
          </w:rPr>
          <w:t>y</w:t>
        </w:r>
        <w:r w:rsidRPr="00707B30">
          <w:rPr>
            <w:szCs w:val="24"/>
          </w:rPr>
          <w:t>.sm</w:t>
        </w:r>
        <w:r w:rsidRPr="00707B30">
          <w:rPr>
            <w:spacing w:val="2"/>
            <w:szCs w:val="24"/>
          </w:rPr>
          <w:t>c</w:t>
        </w:r>
        <w:r w:rsidRPr="00707B30">
          <w:rPr>
            <w:spacing w:val="-1"/>
            <w:szCs w:val="24"/>
          </w:rPr>
          <w:t>c</w:t>
        </w:r>
        <w:r w:rsidRPr="00707B30">
          <w:rPr>
            <w:szCs w:val="24"/>
          </w:rPr>
          <w:t>d</w:t>
        </w:r>
        <w:r w:rsidRPr="00707B30">
          <w:rPr>
            <w:spacing w:val="2"/>
            <w:szCs w:val="24"/>
          </w:rPr>
          <w:t>.</w:t>
        </w:r>
        <w:r w:rsidRPr="00707B30">
          <w:rPr>
            <w:spacing w:val="-1"/>
            <w:szCs w:val="24"/>
          </w:rPr>
          <w:t>e</w:t>
        </w:r>
        <w:r w:rsidRPr="00707B30">
          <w:rPr>
            <w:szCs w:val="24"/>
          </w:rPr>
          <w:t>du</w:t>
        </w:r>
      </w:hyperlink>
    </w:p>
    <w:p w:rsidR="004C001C" w:rsidRPr="00707B30" w:rsidRDefault="00865666">
      <w:pPr>
        <w:ind w:left="820" w:right="7373"/>
        <w:rPr>
          <w:szCs w:val="24"/>
        </w:rPr>
      </w:pPr>
      <w:r w:rsidRPr="00707B30">
        <w:rPr>
          <w:spacing w:val="3"/>
          <w:szCs w:val="24"/>
        </w:rPr>
        <w:t>C</w:t>
      </w:r>
      <w:r w:rsidRPr="00707B30">
        <w:rPr>
          <w:spacing w:val="-6"/>
          <w:szCs w:val="24"/>
        </w:rPr>
        <w:t>I</w:t>
      </w:r>
      <w:r w:rsidRPr="00707B30">
        <w:rPr>
          <w:szCs w:val="24"/>
        </w:rPr>
        <w:t>S</w:t>
      </w:r>
      <w:r w:rsidR="004C001C" w:rsidRPr="00707B30">
        <w:rPr>
          <w:szCs w:val="24"/>
        </w:rPr>
        <w:t>113</w:t>
      </w:r>
    </w:p>
    <w:p w:rsidR="004C001C" w:rsidRPr="00707B30" w:rsidRDefault="004C001C">
      <w:pPr>
        <w:ind w:left="820" w:right="7373"/>
        <w:rPr>
          <w:szCs w:val="24"/>
        </w:rPr>
      </w:pPr>
      <w:r w:rsidRPr="00707B30">
        <w:rPr>
          <w:szCs w:val="24"/>
        </w:rPr>
        <w:t>Assignment#:</w:t>
      </w:r>
    </w:p>
    <w:p w:rsidR="00EC1F2A" w:rsidRPr="00707B30" w:rsidRDefault="00865666">
      <w:pPr>
        <w:ind w:left="820" w:right="7373"/>
        <w:rPr>
          <w:szCs w:val="24"/>
        </w:rPr>
      </w:pPr>
      <w:r w:rsidRPr="00707B30">
        <w:rPr>
          <w:szCs w:val="24"/>
        </w:rPr>
        <w:t>D</w:t>
      </w:r>
      <w:r w:rsidRPr="00707B30">
        <w:rPr>
          <w:spacing w:val="-1"/>
          <w:szCs w:val="24"/>
        </w:rPr>
        <w:t>a</w:t>
      </w:r>
      <w:r w:rsidRPr="00707B30">
        <w:rPr>
          <w:szCs w:val="24"/>
        </w:rPr>
        <w:t>te</w:t>
      </w:r>
    </w:p>
    <w:p w:rsidR="001C7743" w:rsidRDefault="001C7743">
      <w:pPr>
        <w:ind w:left="100" w:right="438"/>
        <w:rPr>
          <w:sz w:val="24"/>
          <w:szCs w:val="24"/>
        </w:rPr>
      </w:pPr>
    </w:p>
    <w:p w:rsidR="00EC1F2A" w:rsidRPr="001D5FF8" w:rsidRDefault="006C6420">
      <w:pPr>
        <w:ind w:left="100" w:right="29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String</w:t>
      </w:r>
      <w:r w:rsidR="007C0EA1">
        <w:rPr>
          <w:b/>
          <w:sz w:val="24"/>
          <w:szCs w:val="24"/>
          <w:u w:val="single"/>
        </w:rPr>
        <w:t xml:space="preserve"> Question</w:t>
      </w:r>
      <w:r>
        <w:rPr>
          <w:b/>
          <w:sz w:val="24"/>
          <w:szCs w:val="24"/>
          <w:u w:val="single"/>
        </w:rPr>
        <w:t>s</w:t>
      </w:r>
    </w:p>
    <w:p w:rsidR="00EC1F2A" w:rsidRDefault="00EC1F2A">
      <w:pPr>
        <w:spacing w:before="5" w:line="180" w:lineRule="exact"/>
        <w:rPr>
          <w:sz w:val="18"/>
          <w:szCs w:val="18"/>
        </w:rPr>
      </w:pPr>
    </w:p>
    <w:p w:rsidR="0045396B" w:rsidRDefault="006C6420" w:rsidP="006C6420">
      <w:pPr>
        <w:pStyle w:val="ListParagraph"/>
        <w:numPr>
          <w:ilvl w:val="0"/>
          <w:numId w:val="14"/>
        </w:num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Add two strings together that, when concatenated, return your first and last name as your full name in one string.</w:t>
      </w:r>
    </w:p>
    <w:p w:rsidR="006C6420" w:rsidRPr="006C6420" w:rsidRDefault="006C6420" w:rsidP="006C6420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6C6420" w:rsidRPr="006C6420" w:rsidRDefault="006C6420" w:rsidP="006C6420">
      <w:pPr>
        <w:pStyle w:val="ListParagraph"/>
        <w:numPr>
          <w:ilvl w:val="0"/>
          <w:numId w:val="14"/>
        </w:num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Use the modulo operator, division, or a combination of both to take a 4 digit number and find the digit in the:</w:t>
      </w:r>
      <w:r w:rsidRPr="006C6420">
        <w:rPr>
          <w:rFonts w:ascii="Helvetica" w:hAnsi="Helvetica" w:cs="Helvetica"/>
          <w:color w:val="333333"/>
          <w:spacing w:val="5"/>
        </w:rPr>
        <w:br/>
      </w: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1) thousands place</w:t>
      </w:r>
      <w:r w:rsidRPr="006C6420">
        <w:rPr>
          <w:rFonts w:ascii="Helvetica" w:hAnsi="Helvetica" w:cs="Helvetica"/>
          <w:color w:val="333333"/>
          <w:spacing w:val="5"/>
        </w:rPr>
        <w:br/>
      </w: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2) hundreds place</w:t>
      </w:r>
      <w:r w:rsidRPr="006C6420">
        <w:rPr>
          <w:rFonts w:ascii="Helvetica" w:hAnsi="Helvetica" w:cs="Helvetica"/>
          <w:color w:val="333333"/>
          <w:spacing w:val="5"/>
        </w:rPr>
        <w:br/>
      </w: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3) tens place</w:t>
      </w:r>
      <w:r w:rsidRPr="006C6420">
        <w:rPr>
          <w:rFonts w:ascii="Helvetica" w:hAnsi="Helvetica" w:cs="Helvetica"/>
          <w:color w:val="333333"/>
          <w:spacing w:val="5"/>
        </w:rPr>
        <w:br/>
      </w: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4) ones place</w:t>
      </w:r>
    </w:p>
    <w:p w:rsidR="006C6420" w:rsidRDefault="006C6420" w:rsidP="0045396B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6C6420" w:rsidRPr="006C6420" w:rsidRDefault="006C6420" w:rsidP="006C6420">
      <w:pPr>
        <w:pStyle w:val="ListParagraph"/>
        <w:numPr>
          <w:ilvl w:val="0"/>
          <w:numId w:val="14"/>
        </w:num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Write a program that uses a hash to store a list of movie titles with the year they came out. Then use the </w:t>
      </w:r>
      <w:r w:rsidRPr="006C6420">
        <w:rPr>
          <w:rStyle w:val="HTMLCode"/>
          <w:rFonts w:ascii="Consolas" w:eastAsiaTheme="majorEastAsia" w:hAnsi="Consolas"/>
          <w:color w:val="333333"/>
          <w:spacing w:val="5"/>
          <w:bdr w:val="single" w:sz="2" w:space="0" w:color="3E4245" w:frame="1"/>
        </w:rPr>
        <w:t>puts</w:t>
      </w: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 command to make your program print out the year of each movie to the screen. The output for your program should look something like this.</w:t>
      </w:r>
    </w:p>
    <w:p w:rsidR="006C6420" w:rsidRDefault="006C6420" w:rsidP="006C6420">
      <w:pPr>
        <w:ind w:left="2160"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6C6420" w:rsidRPr="006C6420" w:rsidRDefault="006C6420" w:rsidP="006C6420">
      <w:pPr>
        <w:ind w:left="2160"/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</w:pPr>
      <w:r w:rsidRPr="006C6420"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  <w:t>1975</w:t>
      </w:r>
    </w:p>
    <w:p w:rsidR="006C6420" w:rsidRPr="006C6420" w:rsidRDefault="006C6420" w:rsidP="006C6420">
      <w:pPr>
        <w:ind w:left="2160"/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</w:pPr>
      <w:r w:rsidRPr="006C6420"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  <w:t>2004</w:t>
      </w:r>
    </w:p>
    <w:p w:rsidR="006C6420" w:rsidRPr="006C6420" w:rsidRDefault="006C6420" w:rsidP="006C6420">
      <w:pPr>
        <w:ind w:left="2160"/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</w:pPr>
      <w:r w:rsidRPr="006C6420"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  <w:t>2013</w:t>
      </w:r>
    </w:p>
    <w:p w:rsidR="006C6420" w:rsidRPr="006C6420" w:rsidRDefault="006C6420" w:rsidP="006C6420">
      <w:pPr>
        <w:ind w:left="2160"/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</w:pPr>
      <w:r w:rsidRPr="006C6420"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  <w:t>2001</w:t>
      </w:r>
    </w:p>
    <w:p w:rsidR="006C6420" w:rsidRDefault="006C6420" w:rsidP="006C6420">
      <w:pPr>
        <w:ind w:left="2160" w:right="830"/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</w:pPr>
      <w:r w:rsidRPr="006C6420">
        <w:rPr>
          <w:rFonts w:ascii="Consolas" w:hAnsi="Consolas"/>
          <w:b/>
          <w:bCs/>
          <w:color w:val="E3D973"/>
          <w:spacing w:val="5"/>
          <w:sz w:val="24"/>
          <w:szCs w:val="24"/>
          <w:shd w:val="clear" w:color="auto" w:fill="45494D"/>
        </w:rPr>
        <w:t>1981</w:t>
      </w:r>
    </w:p>
    <w:p w:rsidR="006C6420" w:rsidRDefault="006C6420" w:rsidP="006C6420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6C6420" w:rsidRDefault="006C6420" w:rsidP="006C6420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6C6420" w:rsidRDefault="006C6420" w:rsidP="006C6420">
      <w:pPr>
        <w:pStyle w:val="ListParagraph"/>
        <w:numPr>
          <w:ilvl w:val="0"/>
          <w:numId w:val="14"/>
        </w:num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  <w:r w:rsidRPr="006C6420">
        <w:rPr>
          <w:rFonts w:ascii="Helvetica" w:hAnsi="Helvetica" w:cs="Helvetica"/>
          <w:color w:val="333333"/>
          <w:spacing w:val="5"/>
          <w:shd w:val="clear" w:color="auto" w:fill="F7F7F7"/>
        </w:rPr>
        <w:t>Write a program that calculates the squares of 3 float numbers of your choosing and outputs the result to the screen.</w:t>
      </w:r>
    </w:p>
    <w:p w:rsidR="00C214C1" w:rsidRDefault="00C214C1" w:rsidP="00C214C1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</w:p>
    <w:p w:rsidR="00C214C1" w:rsidRPr="00C214C1" w:rsidRDefault="00C214C1" w:rsidP="00C214C1">
      <w:pPr>
        <w:ind w:right="830"/>
        <w:rPr>
          <w:rFonts w:ascii="Helvetica" w:hAnsi="Helvetica" w:cs="Helvetica"/>
          <w:color w:val="333333"/>
          <w:spacing w:val="5"/>
          <w:shd w:val="clear" w:color="auto" w:fill="F7F7F7"/>
        </w:rPr>
      </w:pPr>
      <w:bookmarkStart w:id="0" w:name="_GoBack"/>
      <w:bookmarkEnd w:id="0"/>
    </w:p>
    <w:sectPr w:rsidR="00C214C1" w:rsidRPr="00C214C1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D9" w:rsidRDefault="00DC46D9">
      <w:r>
        <w:separator/>
      </w:r>
    </w:p>
  </w:endnote>
  <w:endnote w:type="continuationSeparator" w:id="0">
    <w:p w:rsidR="00DC46D9" w:rsidRDefault="00DC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DC46D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720852">
                  <w:rPr>
                    <w:spacing w:val="1"/>
                  </w:rPr>
                  <w:t>113</w:t>
                </w:r>
                <w:r w:rsidR="00720852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214C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D9" w:rsidRDefault="00DC46D9">
      <w:r>
        <w:separator/>
      </w:r>
    </w:p>
  </w:footnote>
  <w:footnote w:type="continuationSeparator" w:id="0">
    <w:p w:rsidR="00DC46D9" w:rsidRDefault="00DC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E01"/>
    <w:multiLevelType w:val="hybridMultilevel"/>
    <w:tmpl w:val="B3EC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056"/>
    <w:multiLevelType w:val="hybridMultilevel"/>
    <w:tmpl w:val="1370079E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8EE2144"/>
    <w:multiLevelType w:val="hybridMultilevel"/>
    <w:tmpl w:val="50DCA1F8"/>
    <w:lvl w:ilvl="0" w:tplc="A9E673F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AE03CA6"/>
    <w:multiLevelType w:val="hybridMultilevel"/>
    <w:tmpl w:val="6C185E86"/>
    <w:lvl w:ilvl="0" w:tplc="D41E28E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4120A97"/>
    <w:multiLevelType w:val="hybridMultilevel"/>
    <w:tmpl w:val="23BEAC96"/>
    <w:lvl w:ilvl="0" w:tplc="C2DCE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9C629D"/>
    <w:multiLevelType w:val="hybridMultilevel"/>
    <w:tmpl w:val="87A8AD84"/>
    <w:lvl w:ilvl="0" w:tplc="D0585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AB1702"/>
    <w:multiLevelType w:val="hybridMultilevel"/>
    <w:tmpl w:val="6C94CD04"/>
    <w:lvl w:ilvl="0" w:tplc="E8EC3AD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9F061C6"/>
    <w:multiLevelType w:val="hybridMultilevel"/>
    <w:tmpl w:val="E48A0056"/>
    <w:lvl w:ilvl="0" w:tplc="99A61EC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CFB2ECD"/>
    <w:multiLevelType w:val="hybridMultilevel"/>
    <w:tmpl w:val="A9349E6E"/>
    <w:lvl w:ilvl="0" w:tplc="119CDC1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4E53187D"/>
    <w:multiLevelType w:val="hybridMultilevel"/>
    <w:tmpl w:val="9384AE62"/>
    <w:lvl w:ilvl="0" w:tplc="5816AE6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F4501BB"/>
    <w:multiLevelType w:val="hybridMultilevel"/>
    <w:tmpl w:val="6598EAF4"/>
    <w:lvl w:ilvl="0" w:tplc="3AE4BC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15E0404"/>
    <w:multiLevelType w:val="hybridMultilevel"/>
    <w:tmpl w:val="C994C8FE"/>
    <w:lvl w:ilvl="0" w:tplc="C418837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8D8419B"/>
    <w:multiLevelType w:val="hybridMultilevel"/>
    <w:tmpl w:val="6518E006"/>
    <w:lvl w:ilvl="0" w:tplc="20E2EE7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3"/>
  </w:num>
  <w:num w:numId="9">
    <w:abstractNumId w:val="10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13895"/>
    <w:rsid w:val="00032CE2"/>
    <w:rsid w:val="00050CD4"/>
    <w:rsid w:val="000A3FC1"/>
    <w:rsid w:val="000E40A3"/>
    <w:rsid w:val="00103F1A"/>
    <w:rsid w:val="00142DA8"/>
    <w:rsid w:val="001C7743"/>
    <w:rsid w:val="001D3479"/>
    <w:rsid w:val="001D5FF8"/>
    <w:rsid w:val="001F7171"/>
    <w:rsid w:val="002A210E"/>
    <w:rsid w:val="002B14AF"/>
    <w:rsid w:val="003A70E1"/>
    <w:rsid w:val="003F0E11"/>
    <w:rsid w:val="0040690B"/>
    <w:rsid w:val="0045396B"/>
    <w:rsid w:val="004C001C"/>
    <w:rsid w:val="00565942"/>
    <w:rsid w:val="005D5629"/>
    <w:rsid w:val="00606360"/>
    <w:rsid w:val="00607969"/>
    <w:rsid w:val="006149B3"/>
    <w:rsid w:val="00627917"/>
    <w:rsid w:val="00630633"/>
    <w:rsid w:val="0068669E"/>
    <w:rsid w:val="006C6420"/>
    <w:rsid w:val="00706CA5"/>
    <w:rsid w:val="00707B30"/>
    <w:rsid w:val="00720852"/>
    <w:rsid w:val="007364D6"/>
    <w:rsid w:val="0077281F"/>
    <w:rsid w:val="007C0EA1"/>
    <w:rsid w:val="00825C0A"/>
    <w:rsid w:val="00837D6A"/>
    <w:rsid w:val="00865666"/>
    <w:rsid w:val="008E510A"/>
    <w:rsid w:val="00902167"/>
    <w:rsid w:val="00934720"/>
    <w:rsid w:val="00935FF6"/>
    <w:rsid w:val="00941E72"/>
    <w:rsid w:val="0096287D"/>
    <w:rsid w:val="009B68BB"/>
    <w:rsid w:val="009D4D71"/>
    <w:rsid w:val="00A1025C"/>
    <w:rsid w:val="00A24F93"/>
    <w:rsid w:val="00B37BEB"/>
    <w:rsid w:val="00B44939"/>
    <w:rsid w:val="00B85BD1"/>
    <w:rsid w:val="00B967C4"/>
    <w:rsid w:val="00C214C1"/>
    <w:rsid w:val="00CF750C"/>
    <w:rsid w:val="00D357FD"/>
    <w:rsid w:val="00D92F73"/>
    <w:rsid w:val="00DC24A0"/>
    <w:rsid w:val="00DC46D9"/>
    <w:rsid w:val="00DC5D9E"/>
    <w:rsid w:val="00DD2DFB"/>
    <w:rsid w:val="00E5200D"/>
    <w:rsid w:val="00EC1F2A"/>
    <w:rsid w:val="00EC620F"/>
    <w:rsid w:val="00EF60E3"/>
    <w:rsid w:val="00F32F91"/>
    <w:rsid w:val="00FB2FB2"/>
    <w:rsid w:val="00FD092B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852"/>
  </w:style>
  <w:style w:type="paragraph" w:styleId="Footer">
    <w:name w:val="footer"/>
    <w:basedOn w:val="Normal"/>
    <w:link w:val="Foot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52"/>
  </w:style>
  <w:style w:type="character" w:styleId="HTMLCode">
    <w:name w:val="HTML Code"/>
    <w:basedOn w:val="DefaultParagraphFont"/>
    <w:uiPriority w:val="99"/>
    <w:semiHidden/>
    <w:unhideWhenUsed/>
    <w:rsid w:val="006C6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my.smcc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3F61A-2830-47A6-AF0F-527E9916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48</cp:revision>
  <dcterms:created xsi:type="dcterms:W3CDTF">2015-07-26T18:37:00Z</dcterms:created>
  <dcterms:modified xsi:type="dcterms:W3CDTF">2017-07-10T15:02:00Z</dcterms:modified>
</cp:coreProperties>
</file>